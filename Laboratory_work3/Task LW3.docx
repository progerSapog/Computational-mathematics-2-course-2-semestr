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D25ED" w14:textId="77777777" w:rsidR="00836D10" w:rsidRDefault="00836D10"/>
    <w:p w14:paraId="51D4ACB2" w14:textId="77777777" w:rsidR="00A93317" w:rsidRDefault="00A93317" w:rsidP="00A93317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 3</w:t>
      </w:r>
    </w:p>
    <w:p w14:paraId="66F1F9F6" w14:textId="77777777" w:rsidR="00A93317" w:rsidRDefault="00A93317" w:rsidP="00A93317">
      <w:pPr>
        <w:shd w:val="clear" w:color="auto" w:fill="FFFFFF"/>
        <w:ind w:firstLine="567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 xml:space="preserve">Интерполирование функции </w:t>
      </w:r>
      <w:r w:rsidRPr="00A15D5C">
        <w:rPr>
          <w:b/>
          <w:bCs/>
          <w:color w:val="000000"/>
          <w:sz w:val="28"/>
          <w:szCs w:val="28"/>
        </w:rPr>
        <w:t>многочленом Ньютона и</w:t>
      </w:r>
      <w:r>
        <w:rPr>
          <w:b/>
          <w:bCs/>
          <w:color w:val="000000"/>
          <w:sz w:val="28"/>
          <w:szCs w:val="28"/>
        </w:rPr>
        <w:t xml:space="preserve"> многочленом Лагранжа</w:t>
      </w:r>
      <w:r>
        <w:rPr>
          <w:b/>
          <w:color w:val="000000"/>
          <w:sz w:val="28"/>
          <w:szCs w:val="28"/>
        </w:rPr>
        <w:t>»</w:t>
      </w:r>
    </w:p>
    <w:p w14:paraId="6C0F2F47" w14:textId="77777777" w:rsidR="00A93317" w:rsidRDefault="00A93317" w:rsidP="00A93317">
      <w:pPr>
        <w:ind w:firstLine="540"/>
        <w:jc w:val="both"/>
        <w:rPr>
          <w:sz w:val="28"/>
          <w:szCs w:val="28"/>
        </w:rPr>
      </w:pPr>
    </w:p>
    <w:p w14:paraId="1D9599A0" w14:textId="77777777" w:rsidR="00A93317" w:rsidRDefault="00A93317" w:rsidP="00A93317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Цель работы: з</w:t>
      </w:r>
      <w:r>
        <w:rPr>
          <w:color w:val="000000"/>
          <w:sz w:val="28"/>
          <w:szCs w:val="28"/>
        </w:rPr>
        <w:t>акрепление знаний и умений по интерполированию функций с помощью многочленов Ньютона и Лагранжа</w:t>
      </w:r>
    </w:p>
    <w:p w14:paraId="0F335915" w14:textId="77777777" w:rsidR="00A93317" w:rsidRDefault="00A93317" w:rsidP="00A93317">
      <w:pPr>
        <w:ind w:firstLine="540"/>
        <w:jc w:val="both"/>
        <w:rPr>
          <w:sz w:val="28"/>
          <w:szCs w:val="28"/>
        </w:rPr>
      </w:pPr>
    </w:p>
    <w:p w14:paraId="3FED38D2" w14:textId="77777777" w:rsidR="00A93317" w:rsidRDefault="00A93317" w:rsidP="00A93317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Пояснения к работе</w:t>
      </w:r>
    </w:p>
    <w:p w14:paraId="0AA9A0FE" w14:textId="77777777" w:rsidR="00A93317" w:rsidRDefault="00A93317" w:rsidP="00A933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y является функцией аргумента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. Это означает, что любому значению x из области определения поставлено в соответствие значение </w:t>
      </w:r>
      <w:r>
        <w:rPr>
          <w:i/>
          <w:iCs/>
          <w:sz w:val="28"/>
          <w:szCs w:val="28"/>
        </w:rPr>
        <w:t>y</w:t>
      </w:r>
      <w:r>
        <w:rPr>
          <w:sz w:val="28"/>
          <w:szCs w:val="28"/>
        </w:rPr>
        <w:t xml:space="preserve">. На практике часто требуется найти некоторую аналитическую функцию, которая приближенно описывает заданную табличную зависимость. Этой цели служит задача о приближении (аппроксимации). Находят некоторую функцию φ(x), такую, чтобы отклонения ее от заданной табличной функции было наименьшим, φ(x) называется аппроксимирующей. </w:t>
      </w:r>
    </w:p>
    <w:p w14:paraId="2891D571" w14:textId="77777777" w:rsidR="00A93317" w:rsidRDefault="00A93317" w:rsidP="00A933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Интерполяция является частным случаем аппроксимации. Интерполяция– задача о нахождении такой аналитической функции φ(x), которая принимает в точках (узлах) </w:t>
      </w:r>
      <w:proofErr w:type="spellStart"/>
      <w:r>
        <w:rPr>
          <w:sz w:val="28"/>
          <w:szCs w:val="28"/>
        </w:rPr>
        <w:t>x</w:t>
      </w:r>
      <w:r w:rsidRPr="00E717AE">
        <w:rPr>
          <w:sz w:val="20"/>
          <w:szCs w:val="20"/>
        </w:rPr>
        <w:t>i</w:t>
      </w:r>
      <w:proofErr w:type="spellEnd"/>
      <w:r>
        <w:rPr>
          <w:sz w:val="28"/>
          <w:szCs w:val="28"/>
        </w:rPr>
        <w:t xml:space="preserve"> заданные значения </w:t>
      </w:r>
      <w:proofErr w:type="spellStart"/>
      <w:r>
        <w:rPr>
          <w:sz w:val="28"/>
          <w:szCs w:val="28"/>
        </w:rPr>
        <w:t>y</w:t>
      </w:r>
      <w:r w:rsidRPr="00E717AE">
        <w:rPr>
          <w:sz w:val="20"/>
          <w:szCs w:val="20"/>
        </w:rPr>
        <w:t>i</w:t>
      </w:r>
      <w:proofErr w:type="spellEnd"/>
      <w:r>
        <w:rPr>
          <w:sz w:val="28"/>
          <w:szCs w:val="28"/>
        </w:rPr>
        <w:t>, т. е. аппроксимирующая функция в случае интерполяции проходит через заданные точки. Чаще всего аналитическую функцию φ(x) ищут в виде многочлена, например в виде многочлена Лагранжа и Ньютона.</w:t>
      </w:r>
    </w:p>
    <w:p w14:paraId="7DB6071F" w14:textId="77777777" w:rsidR="00A93317" w:rsidRDefault="00A93317" w:rsidP="00A93317">
      <w:pPr>
        <w:ind w:firstLine="540"/>
        <w:jc w:val="both"/>
        <w:rPr>
          <w:sz w:val="28"/>
          <w:szCs w:val="28"/>
        </w:rPr>
      </w:pPr>
    </w:p>
    <w:p w14:paraId="4B3C1D82" w14:textId="77777777" w:rsidR="00A93317" w:rsidRDefault="00A93317" w:rsidP="00A93317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Задание</w:t>
      </w:r>
    </w:p>
    <w:p w14:paraId="5C44D7C5" w14:textId="2A17ADC1" w:rsidR="00C50C6D" w:rsidRDefault="00C50C6D" w:rsidP="00A933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Вычислить </w:t>
      </w:r>
      <w:r>
        <w:rPr>
          <w:bCs/>
          <w:sz w:val="28"/>
          <w:szCs w:val="28"/>
        </w:rPr>
        <w:t xml:space="preserve">значение </w:t>
      </w:r>
      <w:r>
        <w:rPr>
          <w:sz w:val="28"/>
          <w:szCs w:val="28"/>
        </w:rPr>
        <w:t>функции при данных значениях аргумента</w:t>
      </w:r>
      <w:r w:rsidR="00A974FA">
        <w:rPr>
          <w:sz w:val="28"/>
          <w:szCs w:val="28"/>
        </w:rPr>
        <w:t>, оценить погрешность</w:t>
      </w:r>
      <w:r>
        <w:rPr>
          <w:sz w:val="28"/>
          <w:szCs w:val="28"/>
        </w:rPr>
        <w:t>:</w:t>
      </w:r>
    </w:p>
    <w:p w14:paraId="58168EB6" w14:textId="77777777" w:rsidR="00A93317" w:rsidRDefault="00C50C6D" w:rsidP="00A933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а) и</w:t>
      </w:r>
      <w:r w:rsidR="00A93317">
        <w:rPr>
          <w:sz w:val="28"/>
          <w:szCs w:val="28"/>
        </w:rPr>
        <w:t xml:space="preserve">спользуя первую или вторую интерполяционную формулу </w:t>
      </w:r>
      <w:r w:rsidR="00A93317">
        <w:rPr>
          <w:sz w:val="28"/>
          <w:szCs w:val="28"/>
          <w:u w:val="single"/>
        </w:rPr>
        <w:t>Ньютона</w:t>
      </w:r>
      <w:r w:rsidR="00CC7E4C">
        <w:rPr>
          <w:sz w:val="28"/>
          <w:szCs w:val="28"/>
          <w:u w:val="single"/>
        </w:rPr>
        <w:t xml:space="preserve">, </w:t>
      </w:r>
      <w:r w:rsidR="00CC7E4C" w:rsidRPr="00CC7E4C">
        <w:rPr>
          <w:sz w:val="28"/>
          <w:szCs w:val="28"/>
        </w:rPr>
        <w:t>в зависимости от значения аргумента</w:t>
      </w:r>
      <w:r>
        <w:rPr>
          <w:sz w:val="28"/>
          <w:szCs w:val="28"/>
        </w:rPr>
        <w:t>;</w:t>
      </w:r>
    </w:p>
    <w:p w14:paraId="746DB667" w14:textId="77777777" w:rsidR="00C50C6D" w:rsidRDefault="00C50C6D" w:rsidP="00A9331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с помощью интерполяционного </w:t>
      </w:r>
      <w:r w:rsidRPr="00A15D5C">
        <w:rPr>
          <w:sz w:val="28"/>
          <w:szCs w:val="28"/>
        </w:rPr>
        <w:t xml:space="preserve">многочлена </w:t>
      </w:r>
      <w:r w:rsidRPr="00A15D5C">
        <w:rPr>
          <w:sz w:val="28"/>
          <w:szCs w:val="28"/>
          <w:u w:val="single"/>
        </w:rPr>
        <w:t>Лагранжа</w:t>
      </w:r>
      <w:r>
        <w:rPr>
          <w:sz w:val="28"/>
          <w:szCs w:val="28"/>
        </w:rPr>
        <w:t xml:space="preserve">, используя формулу для </w:t>
      </w:r>
      <w:r>
        <w:rPr>
          <w:sz w:val="28"/>
          <w:szCs w:val="28"/>
          <w:u w:val="single"/>
        </w:rPr>
        <w:t>равноо</w:t>
      </w:r>
      <w:r w:rsidR="00CC7E4C">
        <w:rPr>
          <w:sz w:val="28"/>
          <w:szCs w:val="28"/>
          <w:u w:val="single"/>
        </w:rPr>
        <w:t>т</w:t>
      </w:r>
      <w:r>
        <w:rPr>
          <w:sz w:val="28"/>
          <w:szCs w:val="28"/>
          <w:u w:val="single"/>
        </w:rPr>
        <w:t>стоящих</w:t>
      </w:r>
      <w:r>
        <w:rPr>
          <w:sz w:val="28"/>
          <w:szCs w:val="28"/>
        </w:rPr>
        <w:t xml:space="preserve"> узлов.</w:t>
      </w:r>
    </w:p>
    <w:p w14:paraId="2FFB88E7" w14:textId="77777777" w:rsidR="00A93317" w:rsidRPr="00096458" w:rsidRDefault="00A93317" w:rsidP="00A93317">
      <w:pPr>
        <w:ind w:firstLine="540"/>
        <w:jc w:val="both"/>
        <w:rPr>
          <w:sz w:val="28"/>
          <w:szCs w:val="28"/>
        </w:rPr>
      </w:pPr>
    </w:p>
    <w:p w14:paraId="5FBFC694" w14:textId="009D3FF7" w:rsidR="00A93317" w:rsidRPr="00434812" w:rsidRDefault="00A93317" w:rsidP="00A93317">
      <w:pPr>
        <w:rPr>
          <w:lang w:val="en-US"/>
        </w:rPr>
      </w:pPr>
      <w:r>
        <w:t>Таблица 1</w:t>
      </w:r>
      <w:r w:rsidR="00434812">
        <w:rPr>
          <w:lang w:val="en-US"/>
        </w:rPr>
        <w:t>.1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7"/>
        <w:gridCol w:w="1443"/>
        <w:gridCol w:w="1364"/>
        <w:gridCol w:w="1133"/>
        <w:gridCol w:w="1133"/>
        <w:gridCol w:w="1133"/>
        <w:gridCol w:w="1140"/>
        <w:gridCol w:w="1022"/>
      </w:tblGrid>
      <w:tr w:rsidR="00B97A32" w14:paraId="3BF4C30B" w14:textId="62D108F4" w:rsidTr="00B97A32">
        <w:tc>
          <w:tcPr>
            <w:tcW w:w="52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B32129A" w14:textId="77777777" w:rsidR="00B97A32" w:rsidRDefault="00B97A32" w:rsidP="00A933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B007AEF" w14:textId="77777777" w:rsidR="00B97A32" w:rsidRDefault="00B97A32" w:rsidP="00A93317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78E642" w14:textId="77777777" w:rsidR="00B97A32" w:rsidRDefault="00B97A32" w:rsidP="00A93317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7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15B2D" w14:textId="7027F7A5" w:rsidR="00B97A32" w:rsidRDefault="00B97A32" w:rsidP="00A93317">
            <w:pPr>
              <w:jc w:val="center"/>
            </w:pPr>
            <w:r>
              <w:t>Значение аргумента</w:t>
            </w:r>
          </w:p>
        </w:tc>
      </w:tr>
      <w:tr w:rsidR="00B97A32" w14:paraId="4255BF9E" w14:textId="34237B5B" w:rsidTr="00B97A32">
        <w:tc>
          <w:tcPr>
            <w:tcW w:w="52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37EB4E4B" w14:textId="36B48549" w:rsidR="00B97A32" w:rsidRPr="00B97A32" w:rsidRDefault="00B97A32" w:rsidP="00B97A32">
            <w:pPr>
              <w:jc w:val="center"/>
            </w:pPr>
          </w:p>
        </w:tc>
        <w:tc>
          <w:tcPr>
            <w:tcW w:w="77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9277028" w14:textId="01D07F69" w:rsidR="00B97A32" w:rsidRPr="00B97A32" w:rsidRDefault="00B97A32" w:rsidP="00B97A32">
            <w:pPr>
              <w:jc w:val="center"/>
            </w:pPr>
          </w:p>
        </w:tc>
        <w:tc>
          <w:tcPr>
            <w:tcW w:w="7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06915C" w14:textId="77777777" w:rsidR="00B97A32" w:rsidRDefault="00B97A32" w:rsidP="00B97A32"/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366A9" w14:textId="691F4239" w:rsidR="00B97A32" w:rsidRDefault="00096458" w:rsidP="00B97A3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66558" w14:textId="6F3C6BF5" w:rsidR="00B97A32" w:rsidRDefault="00096458" w:rsidP="00B97A3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EAB5DE" w14:textId="7C067B61" w:rsidR="00B97A32" w:rsidRDefault="00096458" w:rsidP="00B97A3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B168" w14:textId="1FB82F4D" w:rsidR="00B97A32" w:rsidRDefault="00096458" w:rsidP="00B97A3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19C4" w14:textId="2F0B8CA4" w:rsidR="00B97A32" w:rsidRDefault="00096458" w:rsidP="00B97A32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B97A32" w14:paraId="684DB73D" w14:textId="46294786" w:rsidTr="00096458">
        <w:tc>
          <w:tcPr>
            <w:tcW w:w="523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6EA4EC42" w14:textId="0BE604C4" w:rsidR="00B97A32" w:rsidRPr="00B97A32" w:rsidRDefault="00B97A32" w:rsidP="00B97A32">
            <w:pPr>
              <w:jc w:val="center"/>
            </w:pPr>
            <w:r w:rsidRPr="00B97A32">
              <w:t>0,707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48089457" w14:textId="12517B25" w:rsidR="00B97A32" w:rsidRPr="00B97A32" w:rsidRDefault="00B97A32" w:rsidP="00B97A32">
            <w:pPr>
              <w:jc w:val="center"/>
            </w:pPr>
            <w:r w:rsidRPr="00B97A32">
              <w:t>10,01464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0C2FAAE5" w14:textId="026DD9DF" w:rsidR="00B97A32" w:rsidRPr="00B97A32" w:rsidRDefault="00B97A32" w:rsidP="00B97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1BBBCC24" w14:textId="711B6287" w:rsidR="00B97A32" w:rsidRDefault="00B97A32" w:rsidP="00B97A32">
            <w:pPr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1,057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0E93365B" w14:textId="429FD28C" w:rsidR="00B97A32" w:rsidRDefault="00B97A32" w:rsidP="00B97A32">
            <w:pPr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0,8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4098FA27" w14:textId="085D284B" w:rsidR="00B97A32" w:rsidRDefault="00B97A32" w:rsidP="00B97A32">
            <w:pPr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0,654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C193BE" w14:textId="78DF7A24" w:rsidR="00B97A32" w:rsidRDefault="00B97A32" w:rsidP="00B97A32">
            <w:pPr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1,1008</w:t>
            </w:r>
          </w:p>
        </w:tc>
        <w:tc>
          <w:tcPr>
            <w:tcW w:w="54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38A9B8EC" w14:textId="305DC06C" w:rsidR="00B97A32" w:rsidRDefault="00B97A32" w:rsidP="00B97A32">
            <w:pPr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1,147</w:t>
            </w:r>
          </w:p>
        </w:tc>
      </w:tr>
      <w:tr w:rsidR="00B97A32" w14:paraId="27E0B57E" w14:textId="6227F605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7B897D" w14:textId="5AEDE6CC" w:rsidR="00B97A32" w:rsidRPr="00B97A32" w:rsidRDefault="00B97A32" w:rsidP="00B97A32">
            <w:pPr>
              <w:jc w:val="center"/>
            </w:pPr>
            <w:r w:rsidRPr="00B97A32">
              <w:t>0,742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6562A39" w14:textId="73BC0E53" w:rsidR="00B97A32" w:rsidRPr="00B97A32" w:rsidRDefault="00B97A32" w:rsidP="00B97A32">
            <w:pPr>
              <w:jc w:val="center"/>
            </w:pPr>
            <w:r w:rsidRPr="00B97A32">
              <w:t>10,21152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9E8DD2" w14:textId="6B609CFC" w:rsidR="00B97A32" w:rsidRDefault="00B97A32" w:rsidP="00B97A32">
            <w:pPr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7B38536" w14:textId="0D6E2822" w:rsidR="00B97A32" w:rsidRDefault="00B97A32" w:rsidP="00B97A32">
            <w:pPr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D0A2CE1" w14:textId="478D2917" w:rsidR="00B97A32" w:rsidRDefault="00B97A32" w:rsidP="00B97A32">
            <w:pPr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A68796C" w14:textId="1C7ECD0D" w:rsidR="00B97A32" w:rsidRDefault="00B97A32" w:rsidP="00B97A32">
            <w:pPr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6FB39" w14:textId="4C1353B3" w:rsidR="00B97A32" w:rsidRDefault="00B97A32" w:rsidP="00B97A32">
            <w:pPr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216182D" w14:textId="69B47C59" w:rsidR="00B97A32" w:rsidRDefault="00B97A32" w:rsidP="00B97A32">
            <w:pPr>
              <w:jc w:val="center"/>
            </w:pPr>
          </w:p>
        </w:tc>
      </w:tr>
      <w:tr w:rsidR="00B97A32" w14:paraId="6BA0EEB3" w14:textId="14AA4194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29F58F2" w14:textId="107E8DC7" w:rsidR="00B97A32" w:rsidRPr="00B97A32" w:rsidRDefault="00B97A32" w:rsidP="00B97A32">
            <w:pPr>
              <w:jc w:val="center"/>
            </w:pPr>
            <w:r w:rsidRPr="00B97A32">
              <w:t>0,777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6242244" w14:textId="6211B613" w:rsidR="00B97A32" w:rsidRPr="00B97A32" w:rsidRDefault="00B97A32" w:rsidP="00B97A32">
            <w:pPr>
              <w:jc w:val="center"/>
            </w:pPr>
            <w:r w:rsidRPr="00B97A32">
              <w:t>10,32976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3436957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C2CF1E5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3489604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2AFD74C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328CB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62A28C53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4554AF6C" w14:textId="10EE49E3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F24C14" w14:textId="5C82EC3D" w:rsidR="00B97A32" w:rsidRPr="00B97A32" w:rsidRDefault="00B97A32" w:rsidP="00B97A32">
            <w:pPr>
              <w:jc w:val="center"/>
            </w:pPr>
            <w:r w:rsidRPr="00B97A32">
              <w:t>0,812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55D6944" w14:textId="25ADCB3C" w:rsidR="00B97A32" w:rsidRPr="00B97A32" w:rsidRDefault="00B97A32" w:rsidP="00B97A32">
            <w:pPr>
              <w:jc w:val="center"/>
            </w:pPr>
            <w:r w:rsidRPr="00B97A32">
              <w:t>10,44936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9C32EA" w14:textId="2DD3EAAE" w:rsidR="00B97A32" w:rsidRPr="00B97A32" w:rsidRDefault="00B97A32" w:rsidP="00B97A3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25A135A" w14:textId="5FC573B6" w:rsidR="00B97A32" w:rsidRDefault="00B97A32" w:rsidP="00B97A32">
            <w:pPr>
              <w:snapToGrid w:val="0"/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0,777</w:t>
            </w: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A51D16" w14:textId="34F5053A" w:rsidR="00B97A32" w:rsidRDefault="00B97A32" w:rsidP="00B97A32">
            <w:pPr>
              <w:snapToGrid w:val="0"/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1,201</w:t>
            </w: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D59DA70" w14:textId="36D6626E" w:rsidR="00B97A32" w:rsidRDefault="00B97A32" w:rsidP="00B97A32">
            <w:pPr>
              <w:snapToGrid w:val="0"/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0,722</w:t>
            </w: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DE7DB" w14:textId="598AE010" w:rsidR="00B97A32" w:rsidRDefault="00B97A32" w:rsidP="00B97A32">
            <w:pPr>
              <w:snapToGrid w:val="0"/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1,105</w:t>
            </w: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20953500" w14:textId="3FC2B84E" w:rsidR="00B97A32" w:rsidRDefault="00B97A32" w:rsidP="00B97A32">
            <w:pPr>
              <w:snapToGrid w:val="0"/>
              <w:jc w:val="center"/>
            </w:pPr>
            <w:r>
              <w:rPr>
                <w:rFonts w:ascii="Arial CYR" w:hAnsi="Arial CYR"/>
                <w:sz w:val="20"/>
                <w:szCs w:val="20"/>
              </w:rPr>
              <w:t>0,698</w:t>
            </w:r>
          </w:p>
        </w:tc>
      </w:tr>
      <w:tr w:rsidR="00B97A32" w14:paraId="0D2351DD" w14:textId="171F08EF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CDAAD9B" w14:textId="175A85EE" w:rsidR="00B97A32" w:rsidRPr="00B97A32" w:rsidRDefault="00B97A32" w:rsidP="00B97A32">
            <w:pPr>
              <w:jc w:val="center"/>
            </w:pPr>
            <w:r w:rsidRPr="00B97A32">
              <w:t>0,847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C42F850" w14:textId="06D0B9BB" w:rsidR="00B97A32" w:rsidRPr="00B97A32" w:rsidRDefault="00B97A32" w:rsidP="00B97A32">
            <w:pPr>
              <w:jc w:val="center"/>
            </w:pPr>
            <w:r w:rsidRPr="00B97A32">
              <w:t>10,5704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03CE935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BCB6F6A" w14:textId="2226989E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67E3B8E" w14:textId="3A4FCADF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3BF8EC6" w14:textId="04E7590C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53A1E" w14:textId="4AB10A5C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CA67AB0" w14:textId="56064C7C" w:rsidR="00B97A32" w:rsidRDefault="00B97A32" w:rsidP="00B97A32">
            <w:pPr>
              <w:snapToGrid w:val="0"/>
              <w:jc w:val="center"/>
            </w:pPr>
          </w:p>
        </w:tc>
      </w:tr>
      <w:tr w:rsidR="00B97A32" w14:paraId="56282C30" w14:textId="39BD7ED1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F085145" w14:textId="1071EC3D" w:rsidR="00B97A32" w:rsidRPr="00B97A32" w:rsidRDefault="00B97A32" w:rsidP="00B97A32">
            <w:pPr>
              <w:jc w:val="center"/>
            </w:pPr>
            <w:r w:rsidRPr="00B97A32">
              <w:t>0,882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D229092" w14:textId="7D80A790" w:rsidR="00B97A32" w:rsidRPr="00B97A32" w:rsidRDefault="00B97A32" w:rsidP="00B97A32">
            <w:pPr>
              <w:jc w:val="center"/>
            </w:pPr>
            <w:r w:rsidRPr="00B97A32">
              <w:t>10,6928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10F5F9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B92F7D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5FCD0A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49D193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F9BF2F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35B6D957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2BB6077D" w14:textId="42BCA809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341D87" w14:textId="4BA9437C" w:rsidR="00B97A32" w:rsidRPr="00B97A32" w:rsidRDefault="00B97A32" w:rsidP="00B97A32">
            <w:pPr>
              <w:jc w:val="center"/>
            </w:pPr>
            <w:r w:rsidRPr="00B97A32">
              <w:t>0,917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05DBA0F" w14:textId="378ED5C6" w:rsidR="00B97A32" w:rsidRPr="00B97A32" w:rsidRDefault="00B97A32" w:rsidP="00B97A32">
            <w:pPr>
              <w:jc w:val="center"/>
            </w:pPr>
            <w:r w:rsidRPr="00B97A32">
              <w:t>10,81656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B78825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9EEE435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CB5AD54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0C754E5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0A5D1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5A873B68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425E703F" w14:textId="10FEF254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4A019C" w14:textId="7DABCBB7" w:rsidR="00B97A32" w:rsidRPr="00B97A32" w:rsidRDefault="00B97A32" w:rsidP="00B97A32">
            <w:pPr>
              <w:jc w:val="center"/>
            </w:pPr>
            <w:r w:rsidRPr="00B97A32">
              <w:t>0,952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F2C5DD2" w14:textId="42B333ED" w:rsidR="00B97A32" w:rsidRPr="00B97A32" w:rsidRDefault="00B97A32" w:rsidP="00B97A32">
            <w:pPr>
              <w:jc w:val="center"/>
            </w:pPr>
            <w:r w:rsidRPr="00B97A32">
              <w:t>10,94184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17F1D8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5A5C56C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393892E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E0269BD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F4672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1FA3496C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0BC3609C" w14:textId="564483F5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C05078A" w14:textId="6FDBDC18" w:rsidR="00B97A32" w:rsidRPr="00B97A32" w:rsidRDefault="00B97A32" w:rsidP="00B97A32">
            <w:pPr>
              <w:jc w:val="center"/>
            </w:pPr>
            <w:r w:rsidRPr="00B97A32">
              <w:t>0,987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7FF0D21" w14:textId="60976C1E" w:rsidR="00B97A32" w:rsidRPr="00B97A32" w:rsidRDefault="00B97A32" w:rsidP="00B97A32">
            <w:pPr>
              <w:jc w:val="center"/>
            </w:pPr>
            <w:r w:rsidRPr="00B97A32">
              <w:t>11,06856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EA77636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96F03E7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F5B2B9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D63C26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E4896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1D873209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1200F5AB" w14:textId="6697498D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15E0A66" w14:textId="2C1BAE37" w:rsidR="00B97A32" w:rsidRPr="00B97A32" w:rsidRDefault="00B97A32" w:rsidP="00B97A32">
            <w:pPr>
              <w:jc w:val="center"/>
            </w:pPr>
            <w:r w:rsidRPr="00B97A32">
              <w:t>1,022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C1E110" w14:textId="3CF73C5D" w:rsidR="00B97A32" w:rsidRPr="00B97A32" w:rsidRDefault="00B97A32" w:rsidP="00B97A32">
            <w:pPr>
              <w:jc w:val="center"/>
            </w:pPr>
            <w:r w:rsidRPr="00B97A32">
              <w:t>11,19672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BE4263C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9BBCB6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A38821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3AA371F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197FF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54ED8E99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2DD00167" w14:textId="77777777" w:rsidTr="00096458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4357C69" w14:textId="73D38117" w:rsidR="00B97A32" w:rsidRPr="00B97A32" w:rsidRDefault="00B97A32" w:rsidP="00B97A32">
            <w:pPr>
              <w:jc w:val="center"/>
            </w:pPr>
            <w:r w:rsidRPr="00B97A32">
              <w:t>1,057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2F2CCB1" w14:textId="140C503C" w:rsidR="00B97A32" w:rsidRPr="00B97A32" w:rsidRDefault="00B97A32" w:rsidP="00B97A32">
            <w:pPr>
              <w:jc w:val="center"/>
            </w:pPr>
            <w:r w:rsidRPr="00B97A32">
              <w:t>11,32632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A38893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BB6D48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C5C42FD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A82C9F7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ACB57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25A7B4CE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779EE0E8" w14:textId="77777777" w:rsidTr="00B97A32">
        <w:tc>
          <w:tcPr>
            <w:tcW w:w="523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D345973" w14:textId="376ED175" w:rsidR="00B97A32" w:rsidRPr="00B97A32" w:rsidRDefault="00B97A32" w:rsidP="00B97A32">
            <w:pPr>
              <w:jc w:val="center"/>
            </w:pPr>
            <w:r w:rsidRPr="00B97A32">
              <w:t>1,092</w:t>
            </w:r>
          </w:p>
        </w:tc>
        <w:tc>
          <w:tcPr>
            <w:tcW w:w="772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C587616" w14:textId="3166502B" w:rsidR="00B97A32" w:rsidRPr="00B97A32" w:rsidRDefault="00B97A32" w:rsidP="00B97A32">
            <w:pPr>
              <w:jc w:val="center"/>
            </w:pPr>
            <w:r w:rsidRPr="00B97A32">
              <w:t>11,44816</w:t>
            </w:r>
          </w:p>
        </w:tc>
        <w:tc>
          <w:tcPr>
            <w:tcW w:w="73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8B6E44A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60AA7F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79AC24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CDD166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6F452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right w:val="single" w:sz="4" w:space="0" w:color="000000"/>
            </w:tcBorders>
          </w:tcPr>
          <w:p w14:paraId="7537C574" w14:textId="77777777" w:rsidR="00B97A32" w:rsidRDefault="00B97A32" w:rsidP="00B97A32">
            <w:pPr>
              <w:snapToGrid w:val="0"/>
              <w:jc w:val="center"/>
            </w:pPr>
          </w:p>
        </w:tc>
      </w:tr>
      <w:tr w:rsidR="00B97A32" w14:paraId="5809314F" w14:textId="77777777" w:rsidTr="00096458">
        <w:tc>
          <w:tcPr>
            <w:tcW w:w="52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8F9BA2" w14:textId="3D1E5338" w:rsidR="00B97A32" w:rsidRPr="00B97A32" w:rsidRDefault="00B97A32" w:rsidP="00B97A32">
            <w:pPr>
              <w:jc w:val="center"/>
            </w:pPr>
            <w:r w:rsidRPr="00B97A32">
              <w:t>1,127</w:t>
            </w:r>
          </w:p>
        </w:tc>
        <w:tc>
          <w:tcPr>
            <w:tcW w:w="772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8527C48" w14:textId="4F6B5DC4" w:rsidR="00B97A32" w:rsidRPr="00B97A32" w:rsidRDefault="00B97A32" w:rsidP="00B97A32">
            <w:pPr>
              <w:jc w:val="center"/>
            </w:pPr>
            <w:r w:rsidRPr="00B97A32">
              <w:t>11,6632</w:t>
            </w:r>
          </w:p>
        </w:tc>
        <w:tc>
          <w:tcPr>
            <w:tcW w:w="730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69552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4B495A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49BE03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0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B5B66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61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E1784" w14:textId="77777777" w:rsidR="00B97A32" w:rsidRDefault="00B97A32" w:rsidP="00B97A32">
            <w:pPr>
              <w:snapToGrid w:val="0"/>
              <w:jc w:val="center"/>
            </w:pPr>
          </w:p>
        </w:tc>
        <w:tc>
          <w:tcPr>
            <w:tcW w:w="54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1D63" w14:textId="77777777" w:rsidR="00B97A32" w:rsidRDefault="00B97A32" w:rsidP="00B97A32">
            <w:pPr>
              <w:snapToGrid w:val="0"/>
              <w:jc w:val="center"/>
            </w:pPr>
          </w:p>
        </w:tc>
      </w:tr>
    </w:tbl>
    <w:p w14:paraId="0BB33054" w14:textId="73B1B91E" w:rsidR="00E95DB4" w:rsidRPr="00E95DB4" w:rsidRDefault="00E95DB4" w:rsidP="00E95DB4">
      <w:r>
        <w:t xml:space="preserve">Таблица </w:t>
      </w:r>
      <w:r w:rsidR="00434812">
        <w:rPr>
          <w:lang w:val="en-US"/>
        </w:rPr>
        <w:t>1.</w:t>
      </w:r>
      <w:r>
        <w:rPr>
          <w:lang w:val="en-US"/>
        </w:rPr>
        <w:t>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3"/>
        <w:gridCol w:w="1439"/>
        <w:gridCol w:w="1361"/>
        <w:gridCol w:w="1129"/>
        <w:gridCol w:w="1129"/>
        <w:gridCol w:w="1129"/>
        <w:gridCol w:w="1136"/>
        <w:gridCol w:w="1049"/>
      </w:tblGrid>
      <w:tr w:rsidR="00E95DB4" w14:paraId="69A476E6" w14:textId="77777777" w:rsidTr="00EE3D78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451C42E" w14:textId="77777777" w:rsidR="00E95DB4" w:rsidRDefault="00E95DB4" w:rsidP="00096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7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FE0055A" w14:textId="77777777" w:rsidR="00E95DB4" w:rsidRDefault="00E95DB4" w:rsidP="0009645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3A5C95" w14:textId="77777777" w:rsidR="00E95DB4" w:rsidRDefault="00E95DB4" w:rsidP="0009645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EA8F4" w14:textId="77777777" w:rsidR="00E95DB4" w:rsidRDefault="00E95DB4" w:rsidP="00096458">
            <w:pPr>
              <w:jc w:val="center"/>
            </w:pPr>
            <w:r>
              <w:t>Значение аргумента</w:t>
            </w:r>
          </w:p>
        </w:tc>
      </w:tr>
      <w:tr w:rsidR="00E95DB4" w14:paraId="1DFAA5B1" w14:textId="77777777" w:rsidTr="00EE3D78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657242B9" w14:textId="77777777" w:rsidR="00E95DB4" w:rsidRPr="00B97A32" w:rsidRDefault="00E95DB4" w:rsidP="00096458">
            <w:pPr>
              <w:jc w:val="center"/>
            </w:pPr>
          </w:p>
        </w:tc>
        <w:tc>
          <w:tcPr>
            <w:tcW w:w="77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76A5FF" w14:textId="77777777" w:rsidR="00E95DB4" w:rsidRPr="00B97A32" w:rsidRDefault="00E95DB4" w:rsidP="0009645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CB0BF7" w14:textId="77777777" w:rsidR="00E95DB4" w:rsidRDefault="00E95DB4" w:rsidP="0009645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6E4F7" w14:textId="77777777" w:rsidR="00E95DB4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DA903A" w14:textId="77777777" w:rsidR="00E95DB4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BD942" w14:textId="77777777" w:rsidR="00E95DB4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AB12A" w14:textId="77777777" w:rsidR="00E95DB4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B5938" w14:textId="77777777" w:rsidR="00E95DB4" w:rsidRDefault="00096458" w:rsidP="0009645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E95DB4" w14:paraId="5BC5EAD9" w14:textId="77777777" w:rsidTr="00EE3D78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33B343F4" w14:textId="50409B74" w:rsidR="00E95DB4" w:rsidRPr="00E95DB4" w:rsidRDefault="00E95DB4" w:rsidP="00E95DB4">
            <w:pPr>
              <w:jc w:val="center"/>
            </w:pPr>
            <w:r w:rsidRPr="00E95DB4">
              <w:t>1,35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42BA82" w14:textId="5998A222" w:rsidR="00E95DB4" w:rsidRPr="00E95DB4" w:rsidRDefault="00E95DB4" w:rsidP="00E95DB4">
            <w:pPr>
              <w:jc w:val="center"/>
            </w:pPr>
            <w:r w:rsidRPr="00E95DB4">
              <w:t>17,1946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3DFA0962" w14:textId="2A382B62" w:rsidR="00E95DB4" w:rsidRPr="00E95DB4" w:rsidRDefault="00E95DB4" w:rsidP="00E95DB4">
            <w:pPr>
              <w:jc w:val="center"/>
            </w:pPr>
            <w:r>
              <w:t>2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3C46CDB1" w14:textId="1B5E0B9A" w:rsidR="00E95DB4" w:rsidRDefault="00E95DB4" w:rsidP="00E95DB4">
            <w:pPr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1,41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034DD805" w14:textId="01EFE200" w:rsidR="00E95DB4" w:rsidRDefault="00E95DB4" w:rsidP="00E95DB4">
            <w:pPr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1,447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5C64EDB0" w14:textId="6ABDBF50" w:rsidR="00E95DB4" w:rsidRDefault="00E95DB4" w:rsidP="00E95DB4">
            <w:pPr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1,677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FF69C9" w14:textId="0C614B71" w:rsidR="00E95DB4" w:rsidRDefault="00E95DB4" w:rsidP="00E95DB4">
            <w:pPr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1,33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2F89FD44" w14:textId="0B97DD56" w:rsidR="00E95DB4" w:rsidRDefault="00E95DB4" w:rsidP="00E95DB4">
            <w:pPr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1,72</w:t>
            </w:r>
          </w:p>
        </w:tc>
      </w:tr>
      <w:tr w:rsidR="00E95DB4" w14:paraId="5F9F809F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2CF7C2B" w14:textId="4F90C8E5" w:rsidR="00E95DB4" w:rsidRPr="00E95DB4" w:rsidRDefault="00E95DB4" w:rsidP="00E95DB4">
            <w:pPr>
              <w:jc w:val="center"/>
            </w:pPr>
            <w:r w:rsidRPr="00E95DB4">
              <w:t>1,38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DB68B1" w14:textId="0077CB2B" w:rsidR="00E95DB4" w:rsidRPr="00E95DB4" w:rsidRDefault="00E95DB4" w:rsidP="00E95DB4">
            <w:pPr>
              <w:jc w:val="center"/>
            </w:pPr>
            <w:r w:rsidRPr="00E95DB4">
              <w:t>16,6133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84C3DCC" w14:textId="77777777" w:rsidR="00E95DB4" w:rsidRDefault="00E95DB4" w:rsidP="00E95DB4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FEB795F" w14:textId="63F2DCAD" w:rsidR="00E95DB4" w:rsidRDefault="00E95DB4" w:rsidP="00E95DB4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79C2F8B" w14:textId="5BE46490" w:rsidR="00E95DB4" w:rsidRDefault="00E95DB4" w:rsidP="00E95DB4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DD8AF0D" w14:textId="7E534754" w:rsidR="00E95DB4" w:rsidRDefault="00E95DB4" w:rsidP="00E95DB4">
            <w:pPr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C07177" w14:textId="15BFE8D1" w:rsidR="00E95DB4" w:rsidRDefault="00E95DB4" w:rsidP="00E95DB4">
            <w:pPr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DCDEA39" w14:textId="3DB9A371" w:rsidR="00E95DB4" w:rsidRDefault="00E95DB4" w:rsidP="00E95DB4">
            <w:pPr>
              <w:jc w:val="center"/>
            </w:pPr>
          </w:p>
        </w:tc>
      </w:tr>
      <w:tr w:rsidR="00E95DB4" w14:paraId="58044225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162D9B" w14:textId="0EB9D929" w:rsidR="00E95DB4" w:rsidRPr="00E95DB4" w:rsidRDefault="00E95DB4" w:rsidP="00E95DB4">
            <w:pPr>
              <w:jc w:val="center"/>
            </w:pPr>
            <w:r w:rsidRPr="00E95DB4">
              <w:t>1,41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EE03E9E" w14:textId="0ACCB7A4" w:rsidR="00E95DB4" w:rsidRPr="00E95DB4" w:rsidRDefault="00E95DB4" w:rsidP="00E95DB4">
            <w:pPr>
              <w:jc w:val="center"/>
            </w:pPr>
            <w:r w:rsidRPr="00E95DB4">
              <w:t>15,9425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CF0CCA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2A6F9C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087F6D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0D4492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C9C4A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3D4711E" w14:textId="77777777" w:rsidR="00E95DB4" w:rsidRDefault="00E95DB4" w:rsidP="00E95DB4">
            <w:pPr>
              <w:snapToGrid w:val="0"/>
              <w:jc w:val="center"/>
            </w:pPr>
          </w:p>
        </w:tc>
      </w:tr>
      <w:tr w:rsidR="00EE3D78" w14:paraId="7DB9B402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66A72C3" w14:textId="6AADC0F7" w:rsidR="00EE3D78" w:rsidRPr="00E95DB4" w:rsidRDefault="00EE3D78" w:rsidP="00EE3D78">
            <w:pPr>
              <w:jc w:val="center"/>
            </w:pPr>
            <w:r w:rsidRPr="00E95DB4">
              <w:t>1,44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C17D34" w14:textId="26D0B6A3" w:rsidR="00EE3D78" w:rsidRPr="00E95DB4" w:rsidRDefault="00EE3D78" w:rsidP="00EE3D78">
            <w:pPr>
              <w:jc w:val="center"/>
            </w:pPr>
            <w:r w:rsidRPr="00E95DB4">
              <w:t>15,1746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5ED0FFB" w14:textId="3950D6A2" w:rsidR="00EE3D78" w:rsidRPr="00E95DB4" w:rsidRDefault="00EE3D78" w:rsidP="00EE3D78">
            <w:pPr>
              <w:snapToGrid w:val="0"/>
              <w:jc w:val="center"/>
            </w:pPr>
            <w:r>
              <w:t>12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28ACCBA" w14:textId="7ECD4AD1" w:rsidR="00EE3D78" w:rsidRDefault="00EE3D78" w:rsidP="00EE3D7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1,65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1DCCC6B" w14:textId="24BC261E" w:rsidR="00EE3D78" w:rsidRDefault="00EE3D78" w:rsidP="00EE3D7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1,34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E9AFE55" w14:textId="610F1FD8" w:rsidR="00EE3D78" w:rsidRDefault="00EE3D78" w:rsidP="00EE3D7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1,37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1BFE6F" w14:textId="1C457E3C" w:rsidR="00EE3D78" w:rsidRDefault="00EE3D78" w:rsidP="00EE3D7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1,6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BFCD666" w14:textId="31087254" w:rsidR="00EE3D78" w:rsidRDefault="00EE3D78" w:rsidP="00EE3D7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1,73</w:t>
            </w:r>
          </w:p>
        </w:tc>
      </w:tr>
      <w:tr w:rsidR="00EE3D78" w14:paraId="0DD9A1EB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83BB054" w14:textId="2FFB406A" w:rsidR="00EE3D78" w:rsidRPr="00E95DB4" w:rsidRDefault="00EE3D78" w:rsidP="00EE3D78">
            <w:pPr>
              <w:jc w:val="center"/>
            </w:pPr>
            <w:r w:rsidRPr="00E95DB4">
              <w:t>1,47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4E86D3F" w14:textId="54E2FAFF" w:rsidR="00EE3D78" w:rsidRPr="00E95DB4" w:rsidRDefault="00EE3D78" w:rsidP="00EE3D78">
            <w:pPr>
              <w:jc w:val="center"/>
            </w:pPr>
            <w:r w:rsidRPr="00E95DB4">
              <w:t>14,301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3B3BE7C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9F8885" w14:textId="14DF45E2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0451840" w14:textId="106F3209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5C04975" w14:textId="5B45663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CEFC9F" w14:textId="243D35CB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BBE47EA" w14:textId="7708B60E" w:rsidR="00EE3D78" w:rsidRDefault="00EE3D78" w:rsidP="00EE3D78">
            <w:pPr>
              <w:snapToGrid w:val="0"/>
              <w:jc w:val="center"/>
            </w:pPr>
          </w:p>
        </w:tc>
      </w:tr>
      <w:tr w:rsidR="00E95DB4" w14:paraId="722D2132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12579E7" w14:textId="22C3F655" w:rsidR="00E95DB4" w:rsidRPr="00E95DB4" w:rsidRDefault="00E95DB4" w:rsidP="00E95DB4">
            <w:pPr>
              <w:jc w:val="center"/>
            </w:pPr>
            <w:r w:rsidRPr="00E95DB4">
              <w:t>1,5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C28256" w14:textId="52CDF1B8" w:rsidR="00E95DB4" w:rsidRPr="00E95DB4" w:rsidRDefault="00E95DB4" w:rsidP="00E95DB4">
            <w:pPr>
              <w:jc w:val="center"/>
            </w:pPr>
            <w:r w:rsidRPr="00E95DB4">
              <w:t>13,3123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0EFAFA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BF2B94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F78FAC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4FC18D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3907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CB5B6A8" w14:textId="77777777" w:rsidR="00E95DB4" w:rsidRDefault="00E95DB4" w:rsidP="00E95DB4">
            <w:pPr>
              <w:snapToGrid w:val="0"/>
              <w:jc w:val="center"/>
            </w:pPr>
          </w:p>
        </w:tc>
      </w:tr>
      <w:tr w:rsidR="00E95DB4" w14:paraId="0DE04732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85F7705" w14:textId="41BF0DB0" w:rsidR="00E95DB4" w:rsidRPr="00E95DB4" w:rsidRDefault="00E95DB4" w:rsidP="00E95DB4">
            <w:pPr>
              <w:jc w:val="center"/>
            </w:pPr>
            <w:r w:rsidRPr="00E95DB4">
              <w:t>1,53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65DE66" w14:textId="597CFDB7" w:rsidR="00E95DB4" w:rsidRPr="00E95DB4" w:rsidRDefault="00E95DB4" w:rsidP="00E95DB4">
            <w:pPr>
              <w:jc w:val="center"/>
            </w:pPr>
            <w:r w:rsidRPr="00E95DB4">
              <w:t>12,1984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11B1E5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E25292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865D3F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B3E1D3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B2E60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75EE0BA" w14:textId="77777777" w:rsidR="00E95DB4" w:rsidRDefault="00E95DB4" w:rsidP="00E95DB4">
            <w:pPr>
              <w:snapToGrid w:val="0"/>
              <w:jc w:val="center"/>
            </w:pPr>
          </w:p>
        </w:tc>
      </w:tr>
      <w:tr w:rsidR="00E95DB4" w14:paraId="47606753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017F3F2" w14:textId="2B1E3B16" w:rsidR="00E95DB4" w:rsidRPr="00E95DB4" w:rsidRDefault="00E95DB4" w:rsidP="00E95DB4">
            <w:pPr>
              <w:jc w:val="center"/>
            </w:pPr>
            <w:r w:rsidRPr="00E95DB4">
              <w:t>1,56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F68040" w14:textId="41CD7A28" w:rsidR="00E95DB4" w:rsidRPr="00E95DB4" w:rsidRDefault="00E95DB4" w:rsidP="00E95DB4">
            <w:pPr>
              <w:jc w:val="center"/>
            </w:pPr>
            <w:r w:rsidRPr="00E95DB4">
              <w:t>10,9484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A30279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0A2B306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BAC990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4D39817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E9115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690AD98" w14:textId="77777777" w:rsidR="00E95DB4" w:rsidRDefault="00E95DB4" w:rsidP="00E95DB4">
            <w:pPr>
              <w:snapToGrid w:val="0"/>
              <w:jc w:val="center"/>
            </w:pPr>
          </w:p>
        </w:tc>
      </w:tr>
      <w:tr w:rsidR="00E95DB4" w14:paraId="6CF22725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868C374" w14:textId="02D42F18" w:rsidR="00E95DB4" w:rsidRPr="00E95DB4" w:rsidRDefault="00E95DB4" w:rsidP="00E95DB4">
            <w:pPr>
              <w:jc w:val="center"/>
            </w:pPr>
            <w:r w:rsidRPr="00E95DB4">
              <w:t>1,59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1F0CFC" w14:textId="211F680A" w:rsidR="00E95DB4" w:rsidRPr="00E95DB4" w:rsidRDefault="00E95DB4" w:rsidP="00E95DB4">
            <w:pPr>
              <w:jc w:val="center"/>
            </w:pPr>
            <w:r w:rsidRPr="00E95DB4">
              <w:t>9,5508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0420334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81ABB1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CA4A248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F27D19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5F2DD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E32C667" w14:textId="77777777" w:rsidR="00E95DB4" w:rsidRDefault="00E95DB4" w:rsidP="00E95DB4">
            <w:pPr>
              <w:snapToGrid w:val="0"/>
              <w:jc w:val="center"/>
            </w:pPr>
          </w:p>
        </w:tc>
      </w:tr>
      <w:tr w:rsidR="00E95DB4" w14:paraId="61FF72AF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0D4AC75" w14:textId="4CE70394" w:rsidR="00E95DB4" w:rsidRPr="00E95DB4" w:rsidRDefault="00E95DB4" w:rsidP="00E95DB4">
            <w:pPr>
              <w:jc w:val="center"/>
            </w:pPr>
            <w:r w:rsidRPr="00E95DB4">
              <w:t>1,62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9E8BB47" w14:textId="55811B3B" w:rsidR="00E95DB4" w:rsidRPr="00E95DB4" w:rsidRDefault="00E95DB4" w:rsidP="00E95DB4">
            <w:pPr>
              <w:jc w:val="center"/>
            </w:pPr>
            <w:r w:rsidRPr="00E95DB4">
              <w:t>7,9937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065642B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CC08324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73B46D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DD83DB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81C42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0A00F68F" w14:textId="77777777" w:rsidR="00E95DB4" w:rsidRDefault="00E95DB4" w:rsidP="00E95DB4">
            <w:pPr>
              <w:snapToGrid w:val="0"/>
              <w:jc w:val="center"/>
            </w:pPr>
          </w:p>
        </w:tc>
      </w:tr>
      <w:tr w:rsidR="00E95DB4" w14:paraId="2A47E5F9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FDFA042" w14:textId="54FE97CD" w:rsidR="00E95DB4" w:rsidRPr="00E95DB4" w:rsidRDefault="00E95DB4" w:rsidP="00E95DB4">
            <w:pPr>
              <w:jc w:val="center"/>
            </w:pPr>
            <w:r w:rsidRPr="00E95DB4">
              <w:t>1,65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13C10B" w14:textId="4612667E" w:rsidR="00E95DB4" w:rsidRPr="00E95DB4" w:rsidRDefault="00E95DB4" w:rsidP="00E95DB4">
            <w:pPr>
              <w:jc w:val="center"/>
            </w:pPr>
            <w:r w:rsidRPr="00E95DB4">
              <w:t>6,2647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DE19E42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3812CF4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A68AD1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9286FA2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F6F7F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5752636" w14:textId="77777777" w:rsidR="00E95DB4" w:rsidRDefault="00E95DB4" w:rsidP="00E95DB4">
            <w:pPr>
              <w:snapToGrid w:val="0"/>
              <w:jc w:val="center"/>
            </w:pPr>
          </w:p>
        </w:tc>
      </w:tr>
      <w:tr w:rsidR="00EE3D78" w14:paraId="54DB750E" w14:textId="77777777" w:rsidTr="00EE3D7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4E3AC7" w14:textId="4AF2D381" w:rsidR="00E95DB4" w:rsidRPr="00E95DB4" w:rsidRDefault="00E95DB4" w:rsidP="00E95DB4">
            <w:pPr>
              <w:jc w:val="center"/>
            </w:pPr>
            <w:r w:rsidRPr="00E95DB4">
              <w:t>1,68</w:t>
            </w:r>
          </w:p>
        </w:tc>
        <w:tc>
          <w:tcPr>
            <w:tcW w:w="770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B31BC6A" w14:textId="60A8CCA2" w:rsidR="00E95DB4" w:rsidRPr="00E95DB4" w:rsidRDefault="00E95DB4" w:rsidP="00E95DB4">
            <w:pPr>
              <w:jc w:val="center"/>
            </w:pPr>
            <w:r w:rsidRPr="00E95DB4">
              <w:t>4,351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15D300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4C6C15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DB4D99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3CDD0B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8CF95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D403FC6" w14:textId="77777777" w:rsidR="00E95DB4" w:rsidRDefault="00E95DB4" w:rsidP="00E95DB4">
            <w:pPr>
              <w:snapToGrid w:val="0"/>
              <w:jc w:val="center"/>
            </w:pPr>
          </w:p>
        </w:tc>
      </w:tr>
      <w:tr w:rsidR="00E95DB4" w14:paraId="387A94FC" w14:textId="77777777" w:rsidTr="00EE3D78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2268A1C" w14:textId="46BF5BB6" w:rsidR="00E95DB4" w:rsidRPr="00E95DB4" w:rsidRDefault="00E95DB4" w:rsidP="00E95DB4">
            <w:pPr>
              <w:jc w:val="center"/>
            </w:pPr>
            <w:r w:rsidRPr="00E95DB4">
              <w:t>1,71</w:t>
            </w:r>
          </w:p>
        </w:tc>
        <w:tc>
          <w:tcPr>
            <w:tcW w:w="770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CF67E" w14:textId="362E2E6F" w:rsidR="00E95DB4" w:rsidRPr="00E95DB4" w:rsidRDefault="00E95DB4" w:rsidP="00E95DB4">
            <w:pPr>
              <w:jc w:val="center"/>
            </w:pPr>
            <w:r w:rsidRPr="00E95DB4">
              <w:t>2,5555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8FA99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127A40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8CBB5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BAC29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8465B" w14:textId="77777777" w:rsidR="00E95DB4" w:rsidRDefault="00E95DB4" w:rsidP="00E95DB4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0A5F" w14:textId="77777777" w:rsidR="00E95DB4" w:rsidRDefault="00E95DB4" w:rsidP="00E95DB4">
            <w:pPr>
              <w:snapToGrid w:val="0"/>
              <w:jc w:val="center"/>
            </w:pPr>
          </w:p>
        </w:tc>
      </w:tr>
    </w:tbl>
    <w:p w14:paraId="51B26369" w14:textId="77777777" w:rsidR="00E95DB4" w:rsidRDefault="00E95DB4" w:rsidP="00E95DB4"/>
    <w:p w14:paraId="0B7928CB" w14:textId="6B41C0C2" w:rsidR="00EE3D78" w:rsidRPr="00EE3D78" w:rsidRDefault="00EE3D78" w:rsidP="00EE3D78">
      <w:r>
        <w:t xml:space="preserve">Таблица </w:t>
      </w:r>
      <w:r w:rsidR="00434812">
        <w:rPr>
          <w:lang w:val="en-US"/>
        </w:rPr>
        <w:t>1.</w:t>
      </w:r>
      <w:r>
        <w:t>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EE3D78" w14:paraId="2E80F495" w14:textId="77777777" w:rsidTr="006A6FCF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21EB276" w14:textId="77777777" w:rsidR="00EE3D78" w:rsidRDefault="00EE3D78" w:rsidP="00096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EB133FB" w14:textId="77777777" w:rsidR="00EE3D78" w:rsidRDefault="00EE3D78" w:rsidP="0009645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3F93A" w14:textId="77777777" w:rsidR="00EE3D78" w:rsidRDefault="00EE3D78" w:rsidP="0009645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D0622" w14:textId="77777777" w:rsidR="00EE3D78" w:rsidRDefault="00EE3D78" w:rsidP="00096458">
            <w:pPr>
              <w:jc w:val="center"/>
            </w:pPr>
            <w:r>
              <w:t>Значение аргумента</w:t>
            </w:r>
          </w:p>
        </w:tc>
      </w:tr>
      <w:tr w:rsidR="006A6FCF" w14:paraId="3CD95B8C" w14:textId="77777777" w:rsidTr="006A6FCF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433D4BF" w14:textId="77777777" w:rsidR="00EE3D78" w:rsidRPr="00B97A32" w:rsidRDefault="00EE3D78" w:rsidP="00096458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3755AFB" w14:textId="77777777" w:rsidR="00EE3D78" w:rsidRPr="00B97A32" w:rsidRDefault="00EE3D78" w:rsidP="0009645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3046D7" w14:textId="77777777" w:rsidR="00EE3D78" w:rsidRDefault="00EE3D78" w:rsidP="0009645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AA974" w14:textId="77777777" w:rsidR="00EE3D78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E3B103" w14:textId="77777777" w:rsidR="00EE3D78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AB340" w14:textId="77777777" w:rsidR="00EE3D78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BA580" w14:textId="77777777" w:rsidR="00EE3D78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CDBA" w14:textId="77777777" w:rsidR="00EE3D78" w:rsidRDefault="00096458" w:rsidP="0009645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6A6FCF" w14:paraId="10E72B21" w14:textId="77777777" w:rsidTr="006A6FCF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7999D0D0" w14:textId="28E93389" w:rsidR="006A6FCF" w:rsidRPr="00E95DB4" w:rsidRDefault="006A6FCF" w:rsidP="006A6FCF">
            <w:pPr>
              <w:jc w:val="center"/>
            </w:pPr>
            <w:r>
              <w:t>3,5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CECBC4B" w14:textId="156ACC5D" w:rsidR="006A6FCF" w:rsidRPr="00E95DB4" w:rsidRDefault="006A6FCF" w:rsidP="006A6FCF">
            <w:pPr>
              <w:jc w:val="center"/>
            </w:pPr>
            <w:r>
              <w:t>33,1154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41003F1F" w14:textId="45D6F240" w:rsidR="006A6FCF" w:rsidRPr="00E95DB4" w:rsidRDefault="006A6FCF" w:rsidP="006A6FCF">
            <w:pPr>
              <w:jc w:val="center"/>
            </w:pPr>
            <w:r>
              <w:t>3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418252BE" w14:textId="2C308309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6A6FCF">
              <w:rPr>
                <w:rFonts w:ascii="Arial CYR" w:hAnsi="Arial CYR" w:cs="Arial CYR"/>
                <w:sz w:val="20"/>
                <w:szCs w:val="20"/>
              </w:rPr>
              <w:t>3,55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3FAD0BA1" w14:textId="5C1FAF82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3,493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6CA3F9B3" w14:textId="469CF3C1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4,01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AF3C8A" w14:textId="0E4011AD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6A6FCF">
              <w:rPr>
                <w:rFonts w:ascii="Arial CYR" w:hAnsi="Arial CYR" w:cs="Arial CYR"/>
                <w:sz w:val="20"/>
                <w:szCs w:val="20"/>
              </w:rPr>
              <w:t>3,522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2B2655C" w14:textId="4AF2D62A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4,11</w:t>
            </w:r>
          </w:p>
        </w:tc>
      </w:tr>
      <w:tr w:rsidR="006A6FCF" w14:paraId="2C97475B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F6E4704" w14:textId="3D2ECB1A" w:rsidR="006A6FCF" w:rsidRPr="00E95DB4" w:rsidRDefault="006A6FCF" w:rsidP="006A6FCF">
            <w:pPr>
              <w:jc w:val="center"/>
            </w:pPr>
            <w:r>
              <w:t>3,55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4A72D83" w14:textId="47326A94" w:rsidR="006A6FCF" w:rsidRPr="00E95DB4" w:rsidRDefault="006A6FCF" w:rsidP="006A6FCF">
            <w:pPr>
              <w:jc w:val="center"/>
            </w:pPr>
            <w:r>
              <w:t>34,8133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89B1E2" w14:textId="77777777" w:rsidR="006A6FCF" w:rsidRDefault="006A6FCF" w:rsidP="006A6FCF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97A2D40" w14:textId="71B8B2ED" w:rsidR="006A6FCF" w:rsidRDefault="006A6FCF" w:rsidP="006A6FCF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F26DDB8" w14:textId="53E0CA2B" w:rsidR="006A6FCF" w:rsidRDefault="006A6FCF" w:rsidP="006A6FCF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114C437" w14:textId="4EF2CE4A" w:rsidR="006A6FCF" w:rsidRDefault="006A6FCF" w:rsidP="006A6FCF">
            <w:pPr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B87328" w14:textId="1B9219C1" w:rsidR="006A6FCF" w:rsidRDefault="006A6FCF" w:rsidP="006A6FCF">
            <w:pPr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326A510" w14:textId="5488B4EF" w:rsidR="006A6FCF" w:rsidRDefault="006A6FCF" w:rsidP="006A6FCF">
            <w:pPr>
              <w:jc w:val="center"/>
            </w:pPr>
          </w:p>
        </w:tc>
      </w:tr>
      <w:tr w:rsidR="00EE3D78" w14:paraId="1E24EDBD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299414E" w14:textId="742F8A34" w:rsidR="00EE3D78" w:rsidRPr="00E95DB4" w:rsidRDefault="00EE3D78" w:rsidP="00EE3D78">
            <w:pPr>
              <w:jc w:val="center"/>
            </w:pPr>
            <w:r>
              <w:t>3,6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C6B1F9C" w14:textId="5ED5CFF2" w:rsidR="00EE3D78" w:rsidRPr="00E95DB4" w:rsidRDefault="00EE3D78" w:rsidP="00EE3D78">
            <w:pPr>
              <w:jc w:val="center"/>
            </w:pPr>
            <w:r>
              <w:t>36,5982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4A86816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BADC140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3DB82FF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3D6D2A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1E01E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94F9C1E" w14:textId="77777777" w:rsidR="00EE3D78" w:rsidRDefault="00EE3D78" w:rsidP="00EE3D78">
            <w:pPr>
              <w:snapToGrid w:val="0"/>
              <w:jc w:val="center"/>
            </w:pPr>
          </w:p>
        </w:tc>
      </w:tr>
      <w:tr w:rsidR="006A6FCF" w14:paraId="374AA703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9C1200A" w14:textId="4B9755D9" w:rsidR="006A6FCF" w:rsidRPr="00E95DB4" w:rsidRDefault="006A6FCF" w:rsidP="006A6FCF">
            <w:pPr>
              <w:jc w:val="center"/>
            </w:pPr>
            <w:r>
              <w:t>3,65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0F6D1D6" w14:textId="07C544FF" w:rsidR="006A6FCF" w:rsidRPr="00E95DB4" w:rsidRDefault="006A6FCF" w:rsidP="006A6FCF">
            <w:pPr>
              <w:jc w:val="center"/>
            </w:pPr>
            <w:r>
              <w:t>38,4747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DCCD0B" w14:textId="034EB2D9" w:rsidR="006A6FCF" w:rsidRPr="00E95DB4" w:rsidRDefault="006A6FCF" w:rsidP="006A6FCF">
            <w:pPr>
              <w:snapToGrid w:val="0"/>
              <w:jc w:val="center"/>
            </w:pPr>
            <w:r>
              <w:t>13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CB2F1B7" w14:textId="51B155BF" w:rsidR="006A6FCF" w:rsidRDefault="006A6FCF" w:rsidP="006A6FCF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7EFE7B3" w14:textId="1B336565" w:rsidR="006A6FCF" w:rsidRDefault="006A6FCF" w:rsidP="006A6FCF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4,121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9989F49" w14:textId="1DC5817A" w:rsidR="006A6FCF" w:rsidRDefault="006A6FCF" w:rsidP="006A6FCF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3,97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38484" w14:textId="3D04D81F" w:rsidR="006A6FCF" w:rsidRDefault="006A6FCF" w:rsidP="006A6FCF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3,555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09FA35A" w14:textId="7DE3FCF1" w:rsidR="006A6FCF" w:rsidRDefault="006A6FCF" w:rsidP="006A6FCF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3,49</w:t>
            </w:r>
          </w:p>
        </w:tc>
      </w:tr>
      <w:tr w:rsidR="006A6FCF" w14:paraId="430713CA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5F5E68C" w14:textId="35F491FA" w:rsidR="006A6FCF" w:rsidRPr="00E95DB4" w:rsidRDefault="006A6FCF" w:rsidP="006A6FCF">
            <w:pPr>
              <w:jc w:val="center"/>
            </w:pPr>
            <w:r>
              <w:t>3,7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59A5524" w14:textId="0290E529" w:rsidR="006A6FCF" w:rsidRPr="00E95DB4" w:rsidRDefault="006A6FCF" w:rsidP="006A6FCF">
            <w:pPr>
              <w:jc w:val="center"/>
            </w:pPr>
            <w:r>
              <w:t>40,4473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C0F61C" w14:textId="372AE2E1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1AE5434" w14:textId="4960979F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7E14C64" w14:textId="11C839DD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93CA20D" w14:textId="47548D94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17ACE" w14:textId="23030E9E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0D70FF84" w14:textId="55B53019" w:rsidR="006A6FCF" w:rsidRDefault="006A6FCF" w:rsidP="006A6FCF">
            <w:pPr>
              <w:snapToGrid w:val="0"/>
              <w:jc w:val="center"/>
            </w:pPr>
          </w:p>
        </w:tc>
      </w:tr>
      <w:tr w:rsidR="00EE3D78" w14:paraId="23161191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8F0600" w14:textId="0BB4185C" w:rsidR="00EE3D78" w:rsidRPr="00E95DB4" w:rsidRDefault="00EE3D78" w:rsidP="00EE3D78">
            <w:pPr>
              <w:jc w:val="center"/>
            </w:pPr>
            <w:r>
              <w:t>3,75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6E5EAC4" w14:textId="17173953" w:rsidR="00EE3D78" w:rsidRPr="00E95DB4" w:rsidRDefault="00EE3D78" w:rsidP="00EE3D78">
            <w:pPr>
              <w:jc w:val="center"/>
            </w:pPr>
            <w:r>
              <w:t>42,5211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6C46F6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EAFD91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0E9857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9F71454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3A25F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008F7C4" w14:textId="77777777" w:rsidR="00EE3D78" w:rsidRDefault="00EE3D78" w:rsidP="00EE3D78">
            <w:pPr>
              <w:snapToGrid w:val="0"/>
              <w:jc w:val="center"/>
            </w:pPr>
          </w:p>
        </w:tc>
      </w:tr>
      <w:tr w:rsidR="00EE3D78" w14:paraId="191B9F29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0ACA8CA" w14:textId="70FEDC96" w:rsidR="00EE3D78" w:rsidRPr="00E95DB4" w:rsidRDefault="00EE3D78" w:rsidP="00EE3D78">
            <w:pPr>
              <w:jc w:val="center"/>
            </w:pPr>
            <w:r>
              <w:t>3,8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AD4214E" w14:textId="7C616754" w:rsidR="00EE3D78" w:rsidRPr="00E95DB4" w:rsidRDefault="00EE3D78" w:rsidP="00EE3D78">
            <w:pPr>
              <w:jc w:val="center"/>
            </w:pPr>
            <w:r>
              <w:t>44,7012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0E7198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28C044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4C7B3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34DCD15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17B2A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B9EE09B" w14:textId="77777777" w:rsidR="00EE3D78" w:rsidRDefault="00EE3D78" w:rsidP="00EE3D78">
            <w:pPr>
              <w:snapToGrid w:val="0"/>
              <w:jc w:val="center"/>
            </w:pPr>
          </w:p>
        </w:tc>
      </w:tr>
      <w:tr w:rsidR="00EE3D78" w14:paraId="15363CD3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3B59D51" w14:textId="3FC5FB46" w:rsidR="00EE3D78" w:rsidRPr="00E95DB4" w:rsidRDefault="00EE3D78" w:rsidP="00EE3D78">
            <w:pPr>
              <w:jc w:val="center"/>
            </w:pPr>
            <w:r>
              <w:t>3,85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96119D1" w14:textId="29458CB7" w:rsidR="00EE3D78" w:rsidRPr="00E95DB4" w:rsidRDefault="00EE3D78" w:rsidP="00EE3D78">
            <w:pPr>
              <w:jc w:val="center"/>
            </w:pPr>
            <w:r>
              <w:t>46,9931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286EA0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328A1CE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D41FB9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D1C56A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F38BE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F80A491" w14:textId="77777777" w:rsidR="00EE3D78" w:rsidRDefault="00EE3D78" w:rsidP="00EE3D78">
            <w:pPr>
              <w:snapToGrid w:val="0"/>
              <w:jc w:val="center"/>
            </w:pPr>
          </w:p>
        </w:tc>
      </w:tr>
      <w:tr w:rsidR="00EE3D78" w14:paraId="1D8AAC10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CC81E94" w14:textId="6C340B9D" w:rsidR="00EE3D78" w:rsidRPr="00E95DB4" w:rsidRDefault="00EE3D78" w:rsidP="00EE3D78">
            <w:pPr>
              <w:jc w:val="center"/>
            </w:pPr>
            <w:r>
              <w:t>3,9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449E8E3" w14:textId="23AE7CA6" w:rsidR="00EE3D78" w:rsidRPr="00E95DB4" w:rsidRDefault="00EE3D78" w:rsidP="00EE3D78">
            <w:pPr>
              <w:jc w:val="center"/>
            </w:pPr>
            <w:r>
              <w:t>49,4024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2780D21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9C7B75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393ADA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93A712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D2A58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1CE2C6A" w14:textId="77777777" w:rsidR="00EE3D78" w:rsidRDefault="00EE3D78" w:rsidP="00EE3D78">
            <w:pPr>
              <w:snapToGrid w:val="0"/>
              <w:jc w:val="center"/>
            </w:pPr>
          </w:p>
        </w:tc>
      </w:tr>
      <w:tr w:rsidR="00EE3D78" w14:paraId="7A27F251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BF79536" w14:textId="77F0B475" w:rsidR="00EE3D78" w:rsidRPr="00E95DB4" w:rsidRDefault="00EE3D78" w:rsidP="00EE3D78">
            <w:pPr>
              <w:jc w:val="center"/>
            </w:pPr>
            <w:r>
              <w:t>3,95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42429B0" w14:textId="6847E9A2" w:rsidR="00EE3D78" w:rsidRPr="00E95DB4" w:rsidRDefault="00EE3D78" w:rsidP="00EE3D78">
            <w:pPr>
              <w:jc w:val="center"/>
            </w:pPr>
            <w:r>
              <w:t>51,9354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5FFC29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F5985B6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86B88A3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658FD0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AD3AF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8A7D876" w14:textId="77777777" w:rsidR="00EE3D78" w:rsidRDefault="00EE3D78" w:rsidP="00EE3D78">
            <w:pPr>
              <w:snapToGrid w:val="0"/>
              <w:jc w:val="center"/>
            </w:pPr>
          </w:p>
        </w:tc>
      </w:tr>
      <w:tr w:rsidR="00EE3D78" w14:paraId="10286D63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9880A41" w14:textId="29DAD2E1" w:rsidR="00EE3D78" w:rsidRPr="00E95DB4" w:rsidRDefault="00EE3D78" w:rsidP="00EE3D78">
            <w:pPr>
              <w:jc w:val="center"/>
            </w:pPr>
            <w:r>
              <w:t>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2FE5122" w14:textId="4AD8D236" w:rsidR="00EE3D78" w:rsidRPr="00E95DB4" w:rsidRDefault="00EE3D78" w:rsidP="00EE3D78">
            <w:pPr>
              <w:jc w:val="center"/>
            </w:pPr>
            <w:r>
              <w:t>54,5982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7B3FF3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0510267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ED5FAF0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08BB00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AEBE8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5C38F554" w14:textId="77777777" w:rsidR="00EE3D78" w:rsidRDefault="00EE3D78" w:rsidP="00EE3D78">
            <w:pPr>
              <w:snapToGrid w:val="0"/>
              <w:jc w:val="center"/>
            </w:pPr>
          </w:p>
        </w:tc>
      </w:tr>
      <w:tr w:rsidR="00EE3D78" w14:paraId="4ED360E9" w14:textId="77777777" w:rsidTr="006A6FC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9F92895" w14:textId="7B053E9A" w:rsidR="00EE3D78" w:rsidRPr="00E95DB4" w:rsidRDefault="00EE3D78" w:rsidP="00EE3D78">
            <w:pPr>
              <w:jc w:val="center"/>
            </w:pPr>
            <w:r>
              <w:t>4,05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696D01E" w14:textId="133F83BF" w:rsidR="00EE3D78" w:rsidRPr="00E95DB4" w:rsidRDefault="00EE3D78" w:rsidP="00EE3D78">
            <w:pPr>
              <w:jc w:val="center"/>
            </w:pPr>
            <w:r>
              <w:t>57,3975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2BAEFA2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87E070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B9E036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8DB41F3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DC1F2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986435F" w14:textId="77777777" w:rsidR="00EE3D78" w:rsidRDefault="00EE3D78" w:rsidP="00EE3D78">
            <w:pPr>
              <w:snapToGrid w:val="0"/>
              <w:jc w:val="center"/>
            </w:pPr>
          </w:p>
        </w:tc>
      </w:tr>
      <w:tr w:rsidR="00EE3D78" w14:paraId="341F92C7" w14:textId="77777777" w:rsidTr="006A6FCF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E39BCD6" w14:textId="06ADFC26" w:rsidR="00EE3D78" w:rsidRPr="00E95DB4" w:rsidRDefault="00EE3D78" w:rsidP="00EE3D78">
            <w:pPr>
              <w:jc w:val="center"/>
            </w:pPr>
            <w:r>
              <w:t>4,1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80E30B1" w14:textId="5BAEF566" w:rsidR="00EE3D78" w:rsidRPr="00E95DB4" w:rsidRDefault="00EE3D78" w:rsidP="00EE3D78">
            <w:pPr>
              <w:jc w:val="center"/>
            </w:pPr>
            <w:r>
              <w:t>60,3403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EACB3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423ED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42E6DB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F3C65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CCA8D" w14:textId="77777777" w:rsidR="00EE3D78" w:rsidRDefault="00EE3D78" w:rsidP="00EE3D7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7797" w14:textId="77777777" w:rsidR="00EE3D78" w:rsidRDefault="00EE3D78" w:rsidP="00EE3D78">
            <w:pPr>
              <w:snapToGrid w:val="0"/>
              <w:jc w:val="center"/>
            </w:pPr>
          </w:p>
        </w:tc>
      </w:tr>
    </w:tbl>
    <w:p w14:paraId="3A4EBB9B" w14:textId="77777777" w:rsidR="00EE3D78" w:rsidRDefault="00EE3D78" w:rsidP="00EE3D78"/>
    <w:p w14:paraId="3674CD4F" w14:textId="06ADA851" w:rsidR="006A6FCF" w:rsidRPr="00EE3D78" w:rsidRDefault="006A6FCF" w:rsidP="006A6FCF">
      <w:r>
        <w:t xml:space="preserve">Таблица </w:t>
      </w:r>
      <w:r w:rsidR="00434812">
        <w:rPr>
          <w:lang w:val="en-US"/>
        </w:rPr>
        <w:t>1.</w:t>
      </w:r>
      <w:r>
        <w:t>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6A6FCF" w14:paraId="2604705A" w14:textId="77777777" w:rsidTr="00096458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9F51A1B" w14:textId="77777777" w:rsidR="006A6FCF" w:rsidRDefault="006A6FCF" w:rsidP="00096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AF73F73" w14:textId="77777777" w:rsidR="006A6FCF" w:rsidRDefault="006A6FCF" w:rsidP="0009645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49D6C0" w14:textId="77777777" w:rsidR="006A6FCF" w:rsidRDefault="006A6FCF" w:rsidP="0009645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05187" w14:textId="77777777" w:rsidR="006A6FCF" w:rsidRDefault="006A6FCF" w:rsidP="00096458">
            <w:pPr>
              <w:jc w:val="center"/>
            </w:pPr>
            <w:r>
              <w:t>Значение аргумента</w:t>
            </w:r>
          </w:p>
        </w:tc>
      </w:tr>
      <w:tr w:rsidR="006A6FCF" w14:paraId="74BD08C7" w14:textId="77777777" w:rsidTr="00096458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1356EB0A" w14:textId="77777777" w:rsidR="006A6FCF" w:rsidRPr="00B97A32" w:rsidRDefault="006A6FCF" w:rsidP="00096458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88396E8" w14:textId="77777777" w:rsidR="006A6FCF" w:rsidRPr="00B97A32" w:rsidRDefault="006A6FCF" w:rsidP="0009645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10591" w14:textId="77777777" w:rsidR="006A6FCF" w:rsidRDefault="006A6FCF" w:rsidP="0009645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7F69DC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0D031F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3DB32D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F82F0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16DD" w14:textId="77777777" w:rsidR="006A6FCF" w:rsidRDefault="00096458" w:rsidP="0009645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6A6FCF" w14:paraId="57BF119A" w14:textId="77777777" w:rsidTr="00096458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1306BB19" w14:textId="7B64626B" w:rsidR="006A6FCF" w:rsidRPr="00E95DB4" w:rsidRDefault="006A6FCF" w:rsidP="006A6FCF">
            <w:pPr>
              <w:jc w:val="center"/>
            </w:pPr>
            <w:r>
              <w:t>0,01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446ADA" w14:textId="552094FC" w:rsidR="006A6FCF" w:rsidRPr="00E95DB4" w:rsidRDefault="006A6FCF" w:rsidP="006A6FCF">
            <w:pPr>
              <w:jc w:val="center"/>
            </w:pPr>
            <w:r>
              <w:t>0,991824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4FC3EC96" w14:textId="0C0967E1" w:rsidR="006A6FCF" w:rsidRPr="00E95DB4" w:rsidRDefault="006A6FCF" w:rsidP="006A6FCF">
            <w:pPr>
              <w:jc w:val="center"/>
            </w:pPr>
            <w:r>
              <w:t>4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A580398" w14:textId="5018CADA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6A6FCF">
              <w:rPr>
                <w:rFonts w:ascii="Arial CYR" w:hAnsi="Arial CYR" w:cs="Arial CYR"/>
                <w:sz w:val="20"/>
                <w:szCs w:val="20"/>
              </w:rPr>
              <w:t>0,11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8EB48A" w14:textId="622AE96E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6A6FCF">
              <w:rPr>
                <w:rFonts w:ascii="Arial CYR" w:hAnsi="Arial CYR" w:cs="Arial CYR"/>
                <w:sz w:val="20"/>
                <w:szCs w:val="20"/>
              </w:rPr>
              <w:t>0,13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36B0CF33" w14:textId="234A11CE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0,62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9B2CA" w14:textId="6B99D470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0,005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671CD25C" w14:textId="0777CD45" w:rsidR="006A6FCF" w:rsidRPr="006A6FCF" w:rsidRDefault="006A6FCF" w:rsidP="006A6FCF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0,44</w:t>
            </w:r>
          </w:p>
        </w:tc>
      </w:tr>
      <w:tr w:rsidR="006A6FCF" w14:paraId="2A299BDF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813164A" w14:textId="5E0079F6" w:rsidR="006A6FCF" w:rsidRPr="00E95DB4" w:rsidRDefault="006A6FCF" w:rsidP="006A6FCF">
            <w:pPr>
              <w:jc w:val="center"/>
            </w:pPr>
            <w:r>
              <w:t>0,06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4AEA73" w14:textId="5353BA38" w:rsidR="006A6FCF" w:rsidRPr="00E95DB4" w:rsidRDefault="006A6FCF" w:rsidP="006A6FCF">
            <w:pPr>
              <w:jc w:val="center"/>
            </w:pPr>
            <w:r>
              <w:t>0,951935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112841" w14:textId="77777777" w:rsidR="006A6FCF" w:rsidRDefault="006A6FCF" w:rsidP="006A6FCF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541FD70" w14:textId="6C1D9959" w:rsidR="006A6FCF" w:rsidRDefault="006A6FCF" w:rsidP="006A6FCF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FA47187" w14:textId="339812FF" w:rsidR="006A6FCF" w:rsidRDefault="006A6FCF" w:rsidP="006A6FCF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2A41898" w14:textId="4B23B308" w:rsidR="006A6FCF" w:rsidRDefault="006A6FCF" w:rsidP="006A6FCF">
            <w:pPr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03CD0" w14:textId="7C7C6460" w:rsidR="006A6FCF" w:rsidRDefault="006A6FCF" w:rsidP="006A6FCF">
            <w:pPr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D39B6E0" w14:textId="19A57B6B" w:rsidR="006A6FCF" w:rsidRDefault="006A6FCF" w:rsidP="006A6FCF">
            <w:pPr>
              <w:jc w:val="center"/>
            </w:pPr>
          </w:p>
        </w:tc>
      </w:tr>
      <w:tr w:rsidR="006A6FCF" w14:paraId="5C45DEE8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94D9474" w14:textId="4E1BC6BE" w:rsidR="006A6FCF" w:rsidRPr="00E95DB4" w:rsidRDefault="006A6FCF" w:rsidP="006A6FCF">
            <w:pPr>
              <w:jc w:val="center"/>
            </w:pPr>
            <w:r>
              <w:t>0,11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044E2D5" w14:textId="1AA43D0B" w:rsidR="006A6FCF" w:rsidRPr="00E95DB4" w:rsidRDefault="006A6FCF" w:rsidP="006A6FCF">
            <w:pPr>
              <w:jc w:val="center"/>
            </w:pPr>
            <w:r>
              <w:t>0,91365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DBEE429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43F07B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6D74A1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E200513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F99C6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0D6AFBAD" w14:textId="77777777" w:rsidR="006A6FCF" w:rsidRDefault="006A6FCF" w:rsidP="006A6FCF">
            <w:pPr>
              <w:snapToGrid w:val="0"/>
              <w:jc w:val="center"/>
            </w:pPr>
          </w:p>
        </w:tc>
      </w:tr>
      <w:tr w:rsidR="00096458" w14:paraId="2EC9BB3F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8559EC" w14:textId="29C6968E" w:rsidR="00096458" w:rsidRPr="00E95DB4" w:rsidRDefault="00096458" w:rsidP="00096458">
            <w:pPr>
              <w:jc w:val="center"/>
            </w:pPr>
            <w:r>
              <w:t>0,16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D7A54D" w14:textId="428A8AF8" w:rsidR="00096458" w:rsidRPr="00E95DB4" w:rsidRDefault="00096458" w:rsidP="00096458">
            <w:pPr>
              <w:jc w:val="center"/>
            </w:pPr>
            <w:r>
              <w:t>0,876905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ED4A79" w14:textId="4AE967D9" w:rsidR="00096458" w:rsidRPr="00E95DB4" w:rsidRDefault="00096458" w:rsidP="00096458">
            <w:pPr>
              <w:snapToGrid w:val="0"/>
              <w:jc w:val="center"/>
            </w:pPr>
            <w:r>
              <w:t>14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4ED315" w14:textId="12DE7F29" w:rsidR="00096458" w:rsidRDefault="00096458" w:rsidP="00096458">
            <w:pPr>
              <w:snapToGrid w:val="0"/>
              <w:jc w:val="center"/>
            </w:pPr>
            <w:r w:rsidRPr="00B85DB8">
              <w:rPr>
                <w:rFonts w:ascii="Arial CYR" w:hAnsi="Arial CYR" w:cs="Arial CYR"/>
                <w:sz w:val="20"/>
                <w:szCs w:val="20"/>
              </w:rPr>
              <w:t>0,46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D049F46" w14:textId="7CC10C9A" w:rsidR="00096458" w:rsidRDefault="00096458" w:rsidP="0009645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0,008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55F27AE" w14:textId="150D5F71" w:rsidR="00096458" w:rsidRDefault="00096458" w:rsidP="0009645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0,08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22396" w14:textId="3D133051" w:rsidR="00096458" w:rsidRDefault="00096458" w:rsidP="0009645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0,48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19C287B" w14:textId="24316B18" w:rsidR="00096458" w:rsidRDefault="00096458" w:rsidP="00096458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0,64</w:t>
            </w:r>
          </w:p>
        </w:tc>
      </w:tr>
      <w:tr w:rsidR="00096458" w14:paraId="42E3DF2A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211B15" w14:textId="58022D93" w:rsidR="00096458" w:rsidRPr="00E95DB4" w:rsidRDefault="00096458" w:rsidP="00096458">
            <w:pPr>
              <w:jc w:val="center"/>
            </w:pPr>
            <w:r>
              <w:t>0,21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18BB22" w14:textId="669B464E" w:rsidR="00096458" w:rsidRPr="00E95DB4" w:rsidRDefault="00096458" w:rsidP="00096458">
            <w:pPr>
              <w:jc w:val="center"/>
            </w:pPr>
            <w:r>
              <w:t>0,841638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8D004A1" w14:textId="77777777" w:rsidR="00096458" w:rsidRDefault="00096458" w:rsidP="0009645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F4E894E" w14:textId="706FF4A1" w:rsidR="00096458" w:rsidRDefault="00096458" w:rsidP="0009645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2F62FA1" w14:textId="54C04DA7" w:rsidR="00096458" w:rsidRDefault="00096458" w:rsidP="0009645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98E1977" w14:textId="6C88BCCF" w:rsidR="00096458" w:rsidRDefault="00096458" w:rsidP="0009645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3CC3C" w14:textId="4104B461" w:rsidR="00096458" w:rsidRDefault="00096458" w:rsidP="0009645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46F0A1D" w14:textId="4690EDEF" w:rsidR="00096458" w:rsidRDefault="00096458" w:rsidP="00096458">
            <w:pPr>
              <w:snapToGrid w:val="0"/>
              <w:jc w:val="center"/>
            </w:pPr>
          </w:p>
        </w:tc>
      </w:tr>
      <w:tr w:rsidR="006A6FCF" w14:paraId="11390C17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F525ED" w14:textId="6DE4F95F" w:rsidR="006A6FCF" w:rsidRPr="00E95DB4" w:rsidRDefault="006A6FCF" w:rsidP="006A6FCF">
            <w:pPr>
              <w:jc w:val="center"/>
            </w:pPr>
            <w:r>
              <w:t>0,26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9BCBC81" w14:textId="043FA5F4" w:rsidR="006A6FCF" w:rsidRPr="00E95DB4" w:rsidRDefault="006A6FCF" w:rsidP="006A6FCF">
            <w:pPr>
              <w:jc w:val="center"/>
            </w:pPr>
            <w:r>
              <w:t>0,807789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8987EAD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407635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03B469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22CDBDC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B7E35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42597AF" w14:textId="77777777" w:rsidR="006A6FCF" w:rsidRDefault="006A6FCF" w:rsidP="006A6FCF">
            <w:pPr>
              <w:snapToGrid w:val="0"/>
              <w:jc w:val="center"/>
            </w:pPr>
          </w:p>
        </w:tc>
      </w:tr>
      <w:tr w:rsidR="006A6FCF" w14:paraId="0487FAB3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49176F7" w14:textId="18CE3F9C" w:rsidR="006A6FCF" w:rsidRPr="00E95DB4" w:rsidRDefault="006A6FCF" w:rsidP="006A6FCF">
            <w:pPr>
              <w:jc w:val="center"/>
            </w:pPr>
            <w:r>
              <w:t>0,31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8DCCCD" w14:textId="3B6AFF77" w:rsidR="006A6FCF" w:rsidRPr="00E95DB4" w:rsidRDefault="006A6FCF" w:rsidP="006A6FCF">
            <w:pPr>
              <w:jc w:val="center"/>
            </w:pPr>
            <w:r>
              <w:t>0,775301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F6C3F7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C8BF5C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2620417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43ADC3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DEFA7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48F9D08" w14:textId="77777777" w:rsidR="006A6FCF" w:rsidRDefault="006A6FCF" w:rsidP="006A6FCF">
            <w:pPr>
              <w:snapToGrid w:val="0"/>
              <w:jc w:val="center"/>
            </w:pPr>
          </w:p>
        </w:tc>
      </w:tr>
      <w:tr w:rsidR="006A6FCF" w14:paraId="733DB20D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A960BE" w14:textId="12D75020" w:rsidR="006A6FCF" w:rsidRPr="00E95DB4" w:rsidRDefault="006A6FCF" w:rsidP="006A6FCF">
            <w:pPr>
              <w:jc w:val="center"/>
            </w:pPr>
            <w:r>
              <w:t>0,36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F1504F" w14:textId="69299192" w:rsidR="006A6FCF" w:rsidRPr="00E95DB4" w:rsidRDefault="006A6FCF" w:rsidP="006A6FCF">
            <w:pPr>
              <w:jc w:val="center"/>
            </w:pPr>
            <w:r>
              <w:t>0,74412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A2C721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BE346D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DEE01C1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EC61FE2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1E19E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5F92CEF" w14:textId="77777777" w:rsidR="006A6FCF" w:rsidRDefault="006A6FCF" w:rsidP="006A6FCF">
            <w:pPr>
              <w:snapToGrid w:val="0"/>
              <w:jc w:val="center"/>
            </w:pPr>
          </w:p>
        </w:tc>
      </w:tr>
      <w:tr w:rsidR="006A6FCF" w14:paraId="59A34E0D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E485D9" w14:textId="7AC285D9" w:rsidR="006A6FCF" w:rsidRPr="00E95DB4" w:rsidRDefault="006A6FCF" w:rsidP="006A6FCF">
            <w:pPr>
              <w:jc w:val="center"/>
            </w:pPr>
            <w:r>
              <w:t>0,41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9EFA9AC" w14:textId="1395C0AF" w:rsidR="006A6FCF" w:rsidRPr="00E95DB4" w:rsidRDefault="006A6FCF" w:rsidP="006A6FCF">
            <w:pPr>
              <w:jc w:val="center"/>
            </w:pPr>
            <w:r>
              <w:t>0,714193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4D3580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0A5FD0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C0AB98E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7D5453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8E8E4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FAB4C85" w14:textId="77777777" w:rsidR="006A6FCF" w:rsidRDefault="006A6FCF" w:rsidP="006A6FCF">
            <w:pPr>
              <w:snapToGrid w:val="0"/>
              <w:jc w:val="center"/>
            </w:pPr>
          </w:p>
        </w:tc>
      </w:tr>
      <w:tr w:rsidR="006A6FCF" w14:paraId="77CD5BF5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8F62A5A" w14:textId="730DADF2" w:rsidR="006A6FCF" w:rsidRPr="00E95DB4" w:rsidRDefault="006A6FCF" w:rsidP="006A6FCF">
            <w:pPr>
              <w:jc w:val="center"/>
            </w:pPr>
            <w:r>
              <w:t>0,46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C3B289" w14:textId="6ED71BD7" w:rsidR="006A6FCF" w:rsidRPr="00E95DB4" w:rsidRDefault="006A6FCF" w:rsidP="006A6FCF">
            <w:pPr>
              <w:jc w:val="center"/>
            </w:pPr>
            <w:r>
              <w:t>0,68547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CA50490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1ACFD80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5F4A3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206E296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F7860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129B339" w14:textId="77777777" w:rsidR="006A6FCF" w:rsidRDefault="006A6FCF" w:rsidP="006A6FCF">
            <w:pPr>
              <w:snapToGrid w:val="0"/>
              <w:jc w:val="center"/>
            </w:pPr>
          </w:p>
        </w:tc>
      </w:tr>
      <w:tr w:rsidR="006A6FCF" w14:paraId="0BE71EB4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C4DC66F" w14:textId="4D53FBEB" w:rsidR="006A6FCF" w:rsidRPr="00E95DB4" w:rsidRDefault="006A6FCF" w:rsidP="006A6FCF">
            <w:pPr>
              <w:jc w:val="center"/>
            </w:pPr>
            <w:r>
              <w:t>0,51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EC250AF" w14:textId="29F4471B" w:rsidR="006A6FCF" w:rsidRPr="00E95DB4" w:rsidRDefault="006A6FCF" w:rsidP="006A6FCF">
            <w:pPr>
              <w:jc w:val="center"/>
            </w:pPr>
            <w:r>
              <w:t>0,657902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9E4AE7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6AC472C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335938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EF2AB50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2DA2D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898E071" w14:textId="77777777" w:rsidR="006A6FCF" w:rsidRDefault="006A6FCF" w:rsidP="006A6FCF">
            <w:pPr>
              <w:snapToGrid w:val="0"/>
              <w:jc w:val="center"/>
            </w:pPr>
          </w:p>
        </w:tc>
      </w:tr>
      <w:tr w:rsidR="006A6FCF" w14:paraId="624C0B59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919617" w14:textId="1B589D65" w:rsidR="006A6FCF" w:rsidRPr="00E95DB4" w:rsidRDefault="006A6FCF" w:rsidP="006A6FCF">
            <w:pPr>
              <w:jc w:val="center"/>
            </w:pPr>
            <w:r>
              <w:t>0,56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37BAC3" w14:textId="319AE337" w:rsidR="006A6FCF" w:rsidRPr="00E95DB4" w:rsidRDefault="006A6FCF" w:rsidP="006A6FCF">
            <w:pPr>
              <w:jc w:val="center"/>
            </w:pPr>
            <w:r>
              <w:t>0,631442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D048C7A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28E02A8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08B4CE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0D3182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10691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56D5C74F" w14:textId="77777777" w:rsidR="006A6FCF" w:rsidRDefault="006A6FCF" w:rsidP="006A6FCF">
            <w:pPr>
              <w:snapToGrid w:val="0"/>
              <w:jc w:val="center"/>
            </w:pPr>
          </w:p>
        </w:tc>
      </w:tr>
      <w:tr w:rsidR="006A6FCF" w14:paraId="09299F60" w14:textId="77777777" w:rsidTr="00096458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5C3385" w14:textId="1E0B7F50" w:rsidR="006A6FCF" w:rsidRPr="00E95DB4" w:rsidRDefault="006A6FCF" w:rsidP="006A6FCF">
            <w:pPr>
              <w:jc w:val="center"/>
            </w:pPr>
            <w:r>
              <w:t>0,61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313527" w14:textId="3A1FDABB" w:rsidR="006A6FCF" w:rsidRPr="00E95DB4" w:rsidRDefault="006A6FCF" w:rsidP="006A6FCF">
            <w:pPr>
              <w:jc w:val="center"/>
            </w:pPr>
            <w:r>
              <w:t>0,611242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D11015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62B339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825105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B1951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6EC81" w14:textId="77777777" w:rsidR="006A6FCF" w:rsidRDefault="006A6FCF" w:rsidP="006A6FCF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CD8F" w14:textId="77777777" w:rsidR="006A6FCF" w:rsidRDefault="006A6FCF" w:rsidP="006A6FCF">
            <w:pPr>
              <w:snapToGrid w:val="0"/>
              <w:jc w:val="center"/>
            </w:pPr>
          </w:p>
        </w:tc>
      </w:tr>
    </w:tbl>
    <w:p w14:paraId="1CD3D0BD" w14:textId="77777777" w:rsidR="006A6FCF" w:rsidRDefault="006A6FCF" w:rsidP="006A6FCF"/>
    <w:p w14:paraId="1C20CC02" w14:textId="77777777" w:rsidR="00434812" w:rsidRDefault="00434812" w:rsidP="006A6FCF"/>
    <w:p w14:paraId="0EF31A8C" w14:textId="604397BB" w:rsidR="006A6FCF" w:rsidRPr="00EE3D78" w:rsidRDefault="006A6FCF" w:rsidP="006A6FCF">
      <w:r>
        <w:t xml:space="preserve">Таблица </w:t>
      </w:r>
      <w:r w:rsidR="00434812">
        <w:rPr>
          <w:lang w:val="en-US"/>
        </w:rPr>
        <w:t>1</w:t>
      </w:r>
      <w:r w:rsidR="00434812">
        <w:t>.</w:t>
      </w:r>
      <w:r>
        <w:t>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6A6FCF" w14:paraId="6FCE9B70" w14:textId="77777777" w:rsidTr="00096458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F4E1373" w14:textId="77777777" w:rsidR="006A6FCF" w:rsidRDefault="006A6FCF" w:rsidP="000964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14CEB29" w14:textId="77777777" w:rsidR="006A6FCF" w:rsidRDefault="006A6FCF" w:rsidP="0009645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64934" w14:textId="77777777" w:rsidR="006A6FCF" w:rsidRDefault="006A6FCF" w:rsidP="0009645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32A67" w14:textId="77777777" w:rsidR="006A6FCF" w:rsidRDefault="006A6FCF" w:rsidP="00096458">
            <w:pPr>
              <w:jc w:val="center"/>
            </w:pPr>
            <w:r>
              <w:t>Значение аргумента</w:t>
            </w:r>
          </w:p>
        </w:tc>
      </w:tr>
      <w:tr w:rsidR="006A6FCF" w14:paraId="337F8BC3" w14:textId="77777777" w:rsidTr="00096458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642E18C9" w14:textId="77777777" w:rsidR="006A6FCF" w:rsidRPr="00B97A32" w:rsidRDefault="006A6FCF" w:rsidP="00096458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779D606" w14:textId="77777777" w:rsidR="006A6FCF" w:rsidRPr="00B97A32" w:rsidRDefault="006A6FCF" w:rsidP="0009645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47972" w14:textId="77777777" w:rsidR="006A6FCF" w:rsidRDefault="006A6FCF" w:rsidP="0009645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83FF61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8F48C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FA5D34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64C29" w14:textId="77777777" w:rsidR="006A6FCF" w:rsidRDefault="00096458" w:rsidP="0009645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AA8C" w14:textId="77777777" w:rsidR="006A6FCF" w:rsidRDefault="00096458" w:rsidP="0009645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B84238" w14:paraId="729C4C1F" w14:textId="77777777" w:rsidTr="00950BC7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3F217595" w14:textId="68814894" w:rsidR="00B84238" w:rsidRPr="00E95DB4" w:rsidRDefault="00B84238" w:rsidP="00B84238">
            <w:pPr>
              <w:jc w:val="center"/>
            </w:pPr>
            <w:r>
              <w:t>0,101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1A8A262" w14:textId="42CA3AD8" w:rsidR="00B84238" w:rsidRPr="00E95DB4" w:rsidRDefault="00B84238" w:rsidP="00B84238">
            <w:pPr>
              <w:jc w:val="center"/>
            </w:pPr>
            <w:r>
              <w:t>1,26183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3D6A477E" w14:textId="188DA834" w:rsidR="00B84238" w:rsidRPr="00E95DB4" w:rsidRDefault="00B84238" w:rsidP="00B84238">
            <w:pPr>
              <w:jc w:val="center"/>
            </w:pPr>
            <w:r>
              <w:t>5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314587F7" w14:textId="0FA28CCE" w:rsidR="00B84238" w:rsidRPr="006A6FCF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0,1535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537DCFD8" w14:textId="6A00859D" w:rsidR="00B84238" w:rsidRPr="006A6FCF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0,164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C9B6564" w14:textId="3112BC84" w:rsidR="00B84238" w:rsidRPr="006A6FCF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t>0,109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D7197" w14:textId="36D6DDAF" w:rsidR="00B84238" w:rsidRPr="006A6FCF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t>0,09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4B738B" w14:textId="6C035238" w:rsidR="00B84238" w:rsidRPr="006A6FCF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t>0,106</w:t>
            </w:r>
          </w:p>
        </w:tc>
      </w:tr>
      <w:tr w:rsidR="00B84238" w14:paraId="397DD116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1213D0A" w14:textId="63404B94" w:rsidR="00B84238" w:rsidRPr="00E95DB4" w:rsidRDefault="00B84238" w:rsidP="00B84238">
            <w:pPr>
              <w:jc w:val="center"/>
            </w:pPr>
            <w:r>
              <w:t>0,106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2FAB89" w14:textId="34A0682C" w:rsidR="00B84238" w:rsidRPr="00E95DB4" w:rsidRDefault="00B84238" w:rsidP="00B84238">
            <w:pPr>
              <w:jc w:val="center"/>
            </w:pPr>
            <w:r>
              <w:t>1,27644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D466D5" w14:textId="77777777" w:rsidR="00B84238" w:rsidRDefault="00B84238" w:rsidP="00B84238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D79DED5" w14:textId="51A0264E" w:rsidR="00B84238" w:rsidRDefault="00B84238" w:rsidP="00B84238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766691E" w14:textId="6CD8BB8E" w:rsidR="00B84238" w:rsidRDefault="00B84238" w:rsidP="00B84238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EDB98A4" w14:textId="7259748A" w:rsidR="00B84238" w:rsidRDefault="00B84238" w:rsidP="00B84238">
            <w:pPr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B7EE8" w14:textId="72CB0A5D" w:rsidR="00B84238" w:rsidRDefault="00B84238" w:rsidP="00B84238">
            <w:pPr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1C04E05" w14:textId="1208B316" w:rsidR="00B84238" w:rsidRDefault="00B84238" w:rsidP="00B84238">
            <w:pPr>
              <w:jc w:val="center"/>
            </w:pPr>
          </w:p>
        </w:tc>
      </w:tr>
      <w:tr w:rsidR="00B84238" w14:paraId="59730F1B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CB0678" w14:textId="08C9400C" w:rsidR="00B84238" w:rsidRPr="00E95DB4" w:rsidRDefault="00B84238" w:rsidP="00B84238">
            <w:pPr>
              <w:jc w:val="center"/>
            </w:pPr>
            <w:r>
              <w:t>0,111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C3FC64" w14:textId="2BAABA97" w:rsidR="00B84238" w:rsidRPr="00E95DB4" w:rsidRDefault="00B84238" w:rsidP="00B84238">
            <w:pPr>
              <w:jc w:val="center"/>
            </w:pPr>
            <w:r>
              <w:t>1,29122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EB65726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3A504E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2791C9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109081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47F73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11A4FC5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4B8DC3E8" w14:textId="77777777" w:rsidTr="00F0129F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177725" w14:textId="4FC50F77" w:rsidR="00B84238" w:rsidRPr="00E95DB4" w:rsidRDefault="00B84238" w:rsidP="00B84238">
            <w:pPr>
              <w:jc w:val="center"/>
            </w:pPr>
            <w:r>
              <w:t>0,116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429557" w14:textId="55EF358D" w:rsidR="00B84238" w:rsidRPr="00E95DB4" w:rsidRDefault="00B84238" w:rsidP="00B84238">
            <w:pPr>
              <w:jc w:val="center"/>
            </w:pPr>
            <w:r>
              <w:t>1,30617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680EB5" w14:textId="31170F19" w:rsidR="00B84238" w:rsidRPr="00E95DB4" w:rsidRDefault="00B84238" w:rsidP="00B84238">
            <w:pPr>
              <w:snapToGrid w:val="0"/>
              <w:jc w:val="center"/>
            </w:pPr>
            <w:r>
              <w:t>15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09295F" w14:textId="0161AF92" w:rsidR="00B84238" w:rsidRPr="00177109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0,156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784DF7B" w14:textId="1B99324F" w:rsidR="00B84238" w:rsidRPr="00177109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0,12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7E2D7A" w14:textId="5F2BB200" w:rsidR="00B84238" w:rsidRPr="00177109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0,17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37937" w14:textId="2A58A346" w:rsidR="00B84238" w:rsidRPr="00177109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0,089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86DE8EE" w14:textId="257C7A91" w:rsidR="00B84238" w:rsidRPr="00177109" w:rsidRDefault="00B84238" w:rsidP="00B84238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0,144</w:t>
            </w:r>
          </w:p>
        </w:tc>
      </w:tr>
      <w:tr w:rsidR="00B84238" w14:paraId="398E591A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A18622" w14:textId="54E63C96" w:rsidR="00B84238" w:rsidRPr="00E95DB4" w:rsidRDefault="00B84238" w:rsidP="00B84238">
            <w:pPr>
              <w:jc w:val="center"/>
            </w:pPr>
            <w:r>
              <w:t>0,121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A37A95" w14:textId="1FAF2295" w:rsidR="00B84238" w:rsidRPr="00E95DB4" w:rsidRDefault="00B84238" w:rsidP="00B84238">
            <w:pPr>
              <w:jc w:val="center"/>
            </w:pPr>
            <w:r>
              <w:t>1,3213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A24A65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0CDB3B" w14:textId="6CF65DF6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E435EC5" w14:textId="397F8AA3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9977A77" w14:textId="524B9AD4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20B55" w14:textId="43489366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47B9AF7E" w14:textId="07EA5196" w:rsidR="00B84238" w:rsidRDefault="00B84238" w:rsidP="00B84238">
            <w:pPr>
              <w:snapToGrid w:val="0"/>
              <w:jc w:val="center"/>
            </w:pPr>
          </w:p>
        </w:tc>
      </w:tr>
      <w:tr w:rsidR="00B84238" w14:paraId="2EFAC1F8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FD1C9A" w14:textId="1CCE6AAC" w:rsidR="00B84238" w:rsidRPr="00E95DB4" w:rsidRDefault="00B84238" w:rsidP="00B84238">
            <w:pPr>
              <w:jc w:val="center"/>
            </w:pPr>
            <w:r>
              <w:t>0,126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3F17D7" w14:textId="35DF1955" w:rsidR="00B84238" w:rsidRPr="00E95DB4" w:rsidRDefault="00B84238" w:rsidP="00B84238">
            <w:pPr>
              <w:jc w:val="center"/>
            </w:pPr>
            <w:r>
              <w:t>1,3366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82490E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9396F88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B789F42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D825B34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1A484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5D4158DB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5DB48F72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4F01CF6" w14:textId="4ADBAB58" w:rsidR="00B84238" w:rsidRPr="00E95DB4" w:rsidRDefault="00B84238" w:rsidP="00B84238">
            <w:pPr>
              <w:jc w:val="center"/>
            </w:pPr>
            <w:r>
              <w:t>0,131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93E959" w14:textId="68492429" w:rsidR="00B84238" w:rsidRPr="00E95DB4" w:rsidRDefault="00B84238" w:rsidP="00B84238">
            <w:pPr>
              <w:jc w:val="center"/>
            </w:pPr>
            <w:r>
              <w:t>1,35207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76BEF52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2C8FD86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B2C443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201C3A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7A766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00DD516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6A55556F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EFFC53" w14:textId="58FD26E3" w:rsidR="00B84238" w:rsidRPr="00E95DB4" w:rsidRDefault="00B84238" w:rsidP="00B84238">
            <w:pPr>
              <w:jc w:val="center"/>
            </w:pPr>
            <w:r>
              <w:t>0,136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BAFFC47" w14:textId="02C9C52F" w:rsidR="00B84238" w:rsidRPr="00E95DB4" w:rsidRDefault="00B84238" w:rsidP="00B84238">
            <w:pPr>
              <w:jc w:val="center"/>
            </w:pPr>
            <w:r>
              <w:t>1,36773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96E2103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F53541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08A4D3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A824EC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D30C1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A64065F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7FD606AE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6BB64F4" w14:textId="119E5313" w:rsidR="00B84238" w:rsidRPr="00E95DB4" w:rsidRDefault="00B84238" w:rsidP="00B84238">
            <w:pPr>
              <w:jc w:val="center"/>
            </w:pPr>
            <w:r>
              <w:t>0,141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E1CD87B" w14:textId="01E5BFD3" w:rsidR="00B84238" w:rsidRPr="00E95DB4" w:rsidRDefault="00B84238" w:rsidP="00B84238">
            <w:pPr>
              <w:jc w:val="center"/>
            </w:pPr>
            <w:r>
              <w:t>1,38357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3A9B97A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3D7282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D5EC25D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533B27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15169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66D07ED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291B579A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0CB3D84" w14:textId="65FCA371" w:rsidR="00B84238" w:rsidRPr="00E95DB4" w:rsidRDefault="00B84238" w:rsidP="00B84238">
            <w:pPr>
              <w:jc w:val="center"/>
            </w:pPr>
            <w:r>
              <w:t>0,146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03D7FB" w14:textId="2817232F" w:rsidR="00B84238" w:rsidRPr="00E95DB4" w:rsidRDefault="00B84238" w:rsidP="00B84238">
            <w:pPr>
              <w:jc w:val="center"/>
            </w:pPr>
            <w:r>
              <w:t>1,39959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E8188A8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647204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76ED40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789C60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3C678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EB1E142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28A6FD49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FC7262" w14:textId="1AAD9998" w:rsidR="00B84238" w:rsidRPr="00E95DB4" w:rsidRDefault="00B84238" w:rsidP="00B84238">
            <w:pPr>
              <w:jc w:val="center"/>
            </w:pPr>
            <w:r>
              <w:t>0,151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BCDF5D" w14:textId="10EA15B1" w:rsidR="00B84238" w:rsidRPr="00E95DB4" w:rsidRDefault="00B84238" w:rsidP="00B84238">
            <w:pPr>
              <w:jc w:val="center"/>
            </w:pPr>
            <w:r>
              <w:t>1,41579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3D1AA63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8242E5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4D4E77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5C80E0F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045B1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F0E74E3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48C283D1" w14:textId="77777777" w:rsidTr="0009645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94FA4AD" w14:textId="7F4EE6FC" w:rsidR="00B84238" w:rsidRPr="00E95DB4" w:rsidRDefault="00B84238" w:rsidP="00B84238">
            <w:pPr>
              <w:jc w:val="center"/>
            </w:pPr>
            <w:r>
              <w:t>0,156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F6D3B70" w14:textId="110060E3" w:rsidR="00B84238" w:rsidRPr="00E95DB4" w:rsidRDefault="00B84238" w:rsidP="00B84238">
            <w:pPr>
              <w:jc w:val="center"/>
            </w:pPr>
            <w:r>
              <w:t>1,43102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C8E398A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4234BC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EDBC5C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85FC167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B7E29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E73BA65" w14:textId="77777777" w:rsidR="00B84238" w:rsidRDefault="00B84238" w:rsidP="00B84238">
            <w:pPr>
              <w:snapToGrid w:val="0"/>
              <w:jc w:val="center"/>
            </w:pPr>
          </w:p>
        </w:tc>
      </w:tr>
      <w:tr w:rsidR="00B84238" w14:paraId="483B77D2" w14:textId="77777777" w:rsidTr="00096458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7BB92" w14:textId="5691AA5F" w:rsidR="00B84238" w:rsidRPr="00E95DB4" w:rsidRDefault="00B84238" w:rsidP="00B84238">
            <w:pPr>
              <w:jc w:val="center"/>
            </w:pPr>
            <w:r>
              <w:t>0,161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3B749" w14:textId="2D41EA69" w:rsidR="00B84238" w:rsidRPr="00E95DB4" w:rsidRDefault="00B84238" w:rsidP="00B84238">
            <w:pPr>
              <w:jc w:val="center"/>
            </w:pPr>
            <w:r>
              <w:t>1,4579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CB7743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AB1609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9492A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88754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C8EC2" w14:textId="77777777" w:rsidR="00B84238" w:rsidRDefault="00B84238" w:rsidP="00B84238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A262" w14:textId="77777777" w:rsidR="00B84238" w:rsidRDefault="00B84238" w:rsidP="00B84238">
            <w:pPr>
              <w:snapToGrid w:val="0"/>
              <w:jc w:val="center"/>
            </w:pPr>
          </w:p>
        </w:tc>
      </w:tr>
    </w:tbl>
    <w:p w14:paraId="2C70948C" w14:textId="77777777" w:rsidR="006A6FCF" w:rsidRDefault="006A6FCF" w:rsidP="006A6FCF"/>
    <w:p w14:paraId="1905B35E" w14:textId="60688330" w:rsidR="00B84238" w:rsidRPr="00EE3D78" w:rsidRDefault="00B84238" w:rsidP="00B84238">
      <w:r>
        <w:t xml:space="preserve">Таблица </w:t>
      </w:r>
      <w:r w:rsidR="00434812">
        <w:t>1.</w:t>
      </w:r>
      <w:r>
        <w:t>6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B84238" w14:paraId="3F547BB6" w14:textId="77777777" w:rsidTr="00176BE8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ABED9D8" w14:textId="77777777" w:rsidR="00B84238" w:rsidRDefault="00B84238" w:rsidP="00176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6B7EBE4" w14:textId="77777777" w:rsidR="00B84238" w:rsidRDefault="00B84238" w:rsidP="00176BE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E15B0C" w14:textId="77777777" w:rsidR="00B84238" w:rsidRDefault="00B84238" w:rsidP="00176BE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ED7AB" w14:textId="77777777" w:rsidR="00B84238" w:rsidRDefault="00B84238" w:rsidP="00176BE8">
            <w:pPr>
              <w:jc w:val="center"/>
            </w:pPr>
            <w:r>
              <w:t>Значение аргумента</w:t>
            </w:r>
          </w:p>
        </w:tc>
      </w:tr>
      <w:tr w:rsidR="00B84238" w14:paraId="07096CE1" w14:textId="77777777" w:rsidTr="00176BE8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71ABEA0" w14:textId="77777777" w:rsidR="00B84238" w:rsidRPr="00B97A32" w:rsidRDefault="00B84238" w:rsidP="00176BE8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0FBADE" w14:textId="77777777" w:rsidR="00B84238" w:rsidRPr="00B97A32" w:rsidRDefault="00B84238" w:rsidP="00176BE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80C013" w14:textId="77777777" w:rsidR="00B84238" w:rsidRDefault="00B84238" w:rsidP="00176BE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55622F" w14:textId="77777777" w:rsidR="00B84238" w:rsidRDefault="00B84238" w:rsidP="00176B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47148" w14:textId="77777777" w:rsidR="00B84238" w:rsidRDefault="00B84238" w:rsidP="00176B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A8037" w14:textId="77777777" w:rsidR="00B84238" w:rsidRDefault="00B84238" w:rsidP="00176B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5AC81" w14:textId="77777777" w:rsidR="00B84238" w:rsidRDefault="00B84238" w:rsidP="00176B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9846" w14:textId="77777777" w:rsidR="00B84238" w:rsidRDefault="00B84238" w:rsidP="00176BE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177109" w14:paraId="2F26501A" w14:textId="77777777" w:rsidTr="00E56D9F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0FA2B71A" w14:textId="31DA570A" w:rsidR="00177109" w:rsidRPr="00E95DB4" w:rsidRDefault="00177109" w:rsidP="00177109">
            <w:pPr>
              <w:jc w:val="center"/>
            </w:pPr>
            <w:r>
              <w:t>0,45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571F3C" w14:textId="2049E723" w:rsidR="00177109" w:rsidRPr="00E95DB4" w:rsidRDefault="00177109" w:rsidP="00177109">
            <w:pPr>
              <w:jc w:val="center"/>
            </w:pPr>
            <w:r>
              <w:t>20,1946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595622E0" w14:textId="06036776" w:rsidR="00177109" w:rsidRPr="00E95DB4" w:rsidRDefault="00177109" w:rsidP="00177109">
            <w:pPr>
              <w:jc w:val="center"/>
            </w:pPr>
            <w:r>
              <w:t>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884E2BC" w14:textId="3130D7EF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0,488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CFB2DB2" w14:textId="39D8AA3D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0,46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B14F8FA" w14:textId="4807CBC3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0,44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07DA3" w14:textId="6E20DD5D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0,567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00C8DA" w14:textId="7DD93DB4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0,577</w:t>
            </w:r>
          </w:p>
        </w:tc>
      </w:tr>
      <w:tr w:rsidR="00177109" w14:paraId="31FADEAC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DBC77D" w14:textId="4E34EEA6" w:rsidR="00177109" w:rsidRPr="00E95DB4" w:rsidRDefault="00177109" w:rsidP="00177109">
            <w:pPr>
              <w:jc w:val="center"/>
            </w:pPr>
            <w:r>
              <w:t>0,46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98102A4" w14:textId="5FB43457" w:rsidR="00177109" w:rsidRPr="00E95DB4" w:rsidRDefault="00177109" w:rsidP="00177109">
            <w:pPr>
              <w:jc w:val="center"/>
            </w:pPr>
            <w:r>
              <w:t>19,6133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54F2DB7" w14:textId="77777777" w:rsidR="00177109" w:rsidRDefault="00177109" w:rsidP="00177109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9997AAF" w14:textId="539F7138" w:rsidR="00177109" w:rsidRPr="00177109" w:rsidRDefault="00177109" w:rsidP="0017710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0043DB4" w14:textId="3A15064C" w:rsidR="00177109" w:rsidRPr="00177109" w:rsidRDefault="00177109" w:rsidP="0017710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DBFE9B9" w14:textId="4F819A9B" w:rsidR="00177109" w:rsidRPr="00177109" w:rsidRDefault="00177109" w:rsidP="0017710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76350D" w14:textId="35992733" w:rsidR="00177109" w:rsidRPr="00177109" w:rsidRDefault="00177109" w:rsidP="0017710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FDDFB34" w14:textId="427FA2E6" w:rsidR="00177109" w:rsidRPr="00177109" w:rsidRDefault="00177109" w:rsidP="00177109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77109" w14:paraId="0339EE7D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3D2BCE" w14:textId="1F48C5E0" w:rsidR="00177109" w:rsidRPr="00E95DB4" w:rsidRDefault="00177109" w:rsidP="00177109">
            <w:pPr>
              <w:jc w:val="center"/>
            </w:pPr>
            <w:r>
              <w:t>0,47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C61D9B" w14:textId="45DBD4CD" w:rsidR="00177109" w:rsidRPr="00E95DB4" w:rsidRDefault="00177109" w:rsidP="00177109">
            <w:pPr>
              <w:jc w:val="center"/>
            </w:pPr>
            <w:r>
              <w:t>18,9425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C6A9DBF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13299D5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443402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8BE9FA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BD21A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AD8336E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072E1C15" w14:textId="77777777" w:rsidTr="00C754A0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7ED7B2" w14:textId="1D7F9FAE" w:rsidR="00177109" w:rsidRPr="00E95DB4" w:rsidRDefault="00177109" w:rsidP="00177109">
            <w:pPr>
              <w:jc w:val="center"/>
            </w:pPr>
            <w:r>
              <w:t>0,48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D25C0E6" w14:textId="441D9C92" w:rsidR="00177109" w:rsidRPr="00E95DB4" w:rsidRDefault="00177109" w:rsidP="00177109">
            <w:pPr>
              <w:jc w:val="center"/>
            </w:pPr>
            <w:r>
              <w:t>18,1746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66245A" w14:textId="0A7DD0A1" w:rsidR="00177109" w:rsidRPr="00E95DB4" w:rsidRDefault="00177109" w:rsidP="00177109">
            <w:pPr>
              <w:snapToGrid w:val="0"/>
              <w:jc w:val="center"/>
            </w:pPr>
            <w:r>
              <w:t>16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58D60A4" w14:textId="3B6FC3FD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0,53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BC16C82" w14:textId="49BE9009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0,562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6CBDDF" w14:textId="2EA87BEB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0,466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CFD96" w14:textId="10A6A743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0,573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593AB5" w14:textId="646B745A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77109">
              <w:rPr>
                <w:rFonts w:ascii="Arial CYR" w:hAnsi="Arial CYR" w:cs="Arial CYR"/>
                <w:sz w:val="20"/>
                <w:szCs w:val="20"/>
              </w:rPr>
              <w:t>0,438</w:t>
            </w:r>
          </w:p>
        </w:tc>
      </w:tr>
      <w:tr w:rsidR="00177109" w14:paraId="7947BC26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F7FB84" w14:textId="3F0C5605" w:rsidR="00177109" w:rsidRPr="00E95DB4" w:rsidRDefault="00177109" w:rsidP="00177109">
            <w:pPr>
              <w:jc w:val="center"/>
            </w:pPr>
            <w:r>
              <w:t>0,49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78BF08" w14:textId="574CD482" w:rsidR="00177109" w:rsidRPr="00E95DB4" w:rsidRDefault="00177109" w:rsidP="00177109">
            <w:pPr>
              <w:jc w:val="center"/>
            </w:pPr>
            <w:r>
              <w:t>17,301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5458C11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81B532D" w14:textId="5CC70244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B52A783" w14:textId="77F713FE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CF10EF9" w14:textId="75F94C75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8641D" w14:textId="454EAABF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6857789" w14:textId="26C7427E" w:rsidR="00177109" w:rsidRPr="00177109" w:rsidRDefault="00177109" w:rsidP="00177109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77109" w14:paraId="20EE354A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00A07E6" w14:textId="39815F23" w:rsidR="00177109" w:rsidRPr="00E95DB4" w:rsidRDefault="00177109" w:rsidP="00177109">
            <w:pPr>
              <w:jc w:val="center"/>
            </w:pPr>
            <w:r>
              <w:t>0,5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DDD367" w14:textId="332B8860" w:rsidR="00177109" w:rsidRPr="00E95DB4" w:rsidRDefault="00177109" w:rsidP="00177109">
            <w:pPr>
              <w:jc w:val="center"/>
            </w:pPr>
            <w:r>
              <w:t>16,3123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03EFE1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16864B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2AD950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DFCBBF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837A0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059ADBC8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3874402F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7F231C" w14:textId="281B895E" w:rsidR="00177109" w:rsidRPr="00E95DB4" w:rsidRDefault="00177109" w:rsidP="00177109">
            <w:pPr>
              <w:jc w:val="center"/>
            </w:pPr>
            <w:r>
              <w:t>0,51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172D119" w14:textId="4371A15B" w:rsidR="00177109" w:rsidRPr="00E95DB4" w:rsidRDefault="00177109" w:rsidP="00177109">
            <w:pPr>
              <w:jc w:val="center"/>
            </w:pPr>
            <w:r>
              <w:t>15,1984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CC8385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DE848B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8FB2D1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CBF28A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4604B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38ECDA7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67F54076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ECF0D9C" w14:textId="79480176" w:rsidR="00177109" w:rsidRPr="00E95DB4" w:rsidRDefault="00177109" w:rsidP="00177109">
            <w:pPr>
              <w:jc w:val="center"/>
            </w:pPr>
            <w:r>
              <w:t>0,52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49FEE6" w14:textId="5A6D112A" w:rsidR="00177109" w:rsidRPr="00E95DB4" w:rsidRDefault="00177109" w:rsidP="00177109">
            <w:pPr>
              <w:jc w:val="center"/>
            </w:pPr>
            <w:r>
              <w:t>13,9484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9C4A69A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838551C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425F3FA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0DB1BC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8530F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C475784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08B03BC3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B6E315" w14:textId="2538577E" w:rsidR="00177109" w:rsidRPr="00E95DB4" w:rsidRDefault="00177109" w:rsidP="00177109">
            <w:pPr>
              <w:jc w:val="center"/>
            </w:pPr>
            <w:r>
              <w:t>0,53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1326BE6" w14:textId="7D815170" w:rsidR="00177109" w:rsidRPr="00E95DB4" w:rsidRDefault="00177109" w:rsidP="00177109">
            <w:pPr>
              <w:jc w:val="center"/>
            </w:pPr>
            <w:r>
              <w:t>12,5508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625D80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A9D695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99FF39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E11987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D3891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28FFB81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11AA2235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F16EA5" w14:textId="651E3FA1" w:rsidR="00177109" w:rsidRPr="00E95DB4" w:rsidRDefault="00177109" w:rsidP="00177109">
            <w:pPr>
              <w:jc w:val="center"/>
            </w:pPr>
            <w:r>
              <w:t>0,54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2EA2BC" w14:textId="547BECC3" w:rsidR="00177109" w:rsidRPr="00E95DB4" w:rsidRDefault="00177109" w:rsidP="00177109">
            <w:pPr>
              <w:jc w:val="center"/>
            </w:pPr>
            <w:r>
              <w:t>10,9937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25C444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3E7207E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D68007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FA68DB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56B01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736F035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65C8055B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EF15F5" w14:textId="3136D68C" w:rsidR="00177109" w:rsidRPr="00E95DB4" w:rsidRDefault="00177109" w:rsidP="00177109">
            <w:pPr>
              <w:jc w:val="center"/>
            </w:pPr>
            <w:r>
              <w:t>0,55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2A3583" w14:textId="1FD18D4E" w:rsidR="00177109" w:rsidRPr="00E95DB4" w:rsidRDefault="00177109" w:rsidP="00177109">
            <w:pPr>
              <w:jc w:val="center"/>
            </w:pPr>
            <w:r>
              <w:t>9,2647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53D6CE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6646C1D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944EC0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9E211F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98864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1A22DE9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18A54577" w14:textId="77777777" w:rsidTr="00176B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82595D" w14:textId="4526B803" w:rsidR="00177109" w:rsidRPr="00E95DB4" w:rsidRDefault="00177109" w:rsidP="00177109">
            <w:pPr>
              <w:jc w:val="center"/>
            </w:pPr>
            <w:r>
              <w:t>0,56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AB0E71" w14:textId="796E1A49" w:rsidR="00177109" w:rsidRPr="00E95DB4" w:rsidRDefault="00177109" w:rsidP="00177109">
            <w:pPr>
              <w:jc w:val="center"/>
            </w:pPr>
            <w:r>
              <w:t>7,351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155CDBC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3C2601D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EE28EF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A4F7A0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C5B58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908FB80" w14:textId="77777777" w:rsidR="00177109" w:rsidRDefault="00177109" w:rsidP="00177109">
            <w:pPr>
              <w:snapToGrid w:val="0"/>
              <w:jc w:val="center"/>
            </w:pPr>
          </w:p>
        </w:tc>
      </w:tr>
      <w:tr w:rsidR="00177109" w14:paraId="2F3F172C" w14:textId="77777777" w:rsidTr="00176BE8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6ADDD" w14:textId="0FF36280" w:rsidR="00177109" w:rsidRPr="00E95DB4" w:rsidRDefault="00177109" w:rsidP="00177109">
            <w:pPr>
              <w:jc w:val="center"/>
            </w:pPr>
            <w:r>
              <w:t>0,57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28C3A3" w14:textId="07168545" w:rsidR="00177109" w:rsidRPr="00E95DB4" w:rsidRDefault="00177109" w:rsidP="00177109">
            <w:pPr>
              <w:jc w:val="center"/>
            </w:pPr>
            <w:r>
              <w:t>5,5555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E62194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A2EAAF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1ECBB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B37B67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20479" w14:textId="77777777" w:rsidR="00177109" w:rsidRDefault="00177109" w:rsidP="00177109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6F93" w14:textId="77777777" w:rsidR="00177109" w:rsidRDefault="00177109" w:rsidP="00177109">
            <w:pPr>
              <w:snapToGrid w:val="0"/>
              <w:jc w:val="center"/>
            </w:pPr>
          </w:p>
        </w:tc>
      </w:tr>
    </w:tbl>
    <w:p w14:paraId="2268B260" w14:textId="77777777" w:rsidR="00B84238" w:rsidRDefault="00B84238" w:rsidP="00B84238"/>
    <w:p w14:paraId="66FCD761" w14:textId="0273F338" w:rsidR="00B84238" w:rsidRPr="00EE3D78" w:rsidRDefault="00B84238" w:rsidP="00B84238">
      <w:r>
        <w:t xml:space="preserve">Таблица </w:t>
      </w:r>
      <w:r w:rsidR="00434812">
        <w:t>1.</w:t>
      </w:r>
      <w:r>
        <w:t>7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B84238" w14:paraId="1788F98E" w14:textId="77777777" w:rsidTr="00B365DA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CDF91F0" w14:textId="77777777" w:rsidR="00B84238" w:rsidRDefault="00B84238" w:rsidP="00B36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7EE54AA" w14:textId="77777777" w:rsidR="00B84238" w:rsidRDefault="00B84238" w:rsidP="00B365DA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2EB9B" w14:textId="77777777" w:rsidR="00B84238" w:rsidRDefault="00B84238" w:rsidP="00B365DA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557DF" w14:textId="77777777" w:rsidR="00B84238" w:rsidRDefault="00B84238" w:rsidP="00B365DA">
            <w:pPr>
              <w:jc w:val="center"/>
            </w:pPr>
            <w:r>
              <w:t>Значение аргумента</w:t>
            </w:r>
          </w:p>
        </w:tc>
      </w:tr>
      <w:tr w:rsidR="00B84238" w14:paraId="2F1D553E" w14:textId="77777777" w:rsidTr="00B365DA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7CDA73A8" w14:textId="77777777" w:rsidR="00B84238" w:rsidRPr="00B97A32" w:rsidRDefault="00B84238" w:rsidP="00B365DA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393E146" w14:textId="77777777" w:rsidR="00B84238" w:rsidRPr="00B97A32" w:rsidRDefault="00B84238" w:rsidP="00B365DA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63457" w14:textId="77777777" w:rsidR="00B84238" w:rsidRDefault="00B84238" w:rsidP="00B365DA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82B563" w14:textId="77777777" w:rsidR="00B84238" w:rsidRDefault="00B84238" w:rsidP="00B365D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757142" w14:textId="77777777" w:rsidR="00B84238" w:rsidRDefault="00B84238" w:rsidP="00B365D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869FBC" w14:textId="77777777" w:rsidR="00B84238" w:rsidRDefault="00B84238" w:rsidP="00B365D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AAFF5" w14:textId="77777777" w:rsidR="00B84238" w:rsidRDefault="00B84238" w:rsidP="00B365D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40D7" w14:textId="77777777" w:rsidR="00B84238" w:rsidRDefault="00B84238" w:rsidP="00B365DA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B4561A" w14:paraId="255CCD2A" w14:textId="77777777" w:rsidTr="00A5638C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135BFCE6" w14:textId="1F231B61" w:rsidR="00B4561A" w:rsidRPr="00E95DB4" w:rsidRDefault="00B4561A" w:rsidP="00B4561A">
            <w:pPr>
              <w:jc w:val="center"/>
            </w:pPr>
            <w:r>
              <w:t>0,15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01C112" w14:textId="20DE2232" w:rsidR="00B4561A" w:rsidRPr="00E95DB4" w:rsidRDefault="00B4561A" w:rsidP="00B4561A">
            <w:pPr>
              <w:jc w:val="center"/>
            </w:pPr>
            <w:r>
              <w:t>4,4817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1D58AE40" w14:textId="2FCF132B" w:rsidR="00B4561A" w:rsidRPr="00E95DB4" w:rsidRDefault="00B4561A" w:rsidP="00B4561A">
            <w:pPr>
              <w:jc w:val="center"/>
            </w:pPr>
            <w:r>
              <w:t>7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E219780" w14:textId="36E44392" w:rsidR="00B4561A" w:rsidRPr="00B4561A" w:rsidRDefault="00B4561A" w:rsidP="00B4561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4561A">
              <w:rPr>
                <w:rFonts w:ascii="Arial CYR" w:hAnsi="Arial CYR" w:cs="Arial CYR"/>
                <w:sz w:val="20"/>
                <w:szCs w:val="20"/>
              </w:rPr>
              <w:t>0,166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9BE09EE" w14:textId="6E0102BD" w:rsidR="00B4561A" w:rsidRPr="00B4561A" w:rsidRDefault="00B4561A" w:rsidP="00B4561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4561A">
              <w:rPr>
                <w:rFonts w:ascii="Arial CYR" w:hAnsi="Arial CYR" w:cs="Arial CYR"/>
                <w:sz w:val="20"/>
                <w:szCs w:val="20"/>
              </w:rPr>
              <w:t>0,266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A8FAFD3" w14:textId="37D31089" w:rsidR="00B4561A" w:rsidRPr="00B4561A" w:rsidRDefault="00B4561A" w:rsidP="00B4561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4561A">
              <w:rPr>
                <w:rFonts w:ascii="Arial CYR" w:hAnsi="Arial CYR" w:cs="Arial CYR"/>
                <w:sz w:val="20"/>
                <w:szCs w:val="20"/>
              </w:rPr>
              <w:t>0,277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90C9D" w14:textId="372E259F" w:rsidR="00B4561A" w:rsidRPr="00B4561A" w:rsidRDefault="00B4561A" w:rsidP="00B4561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4561A">
              <w:rPr>
                <w:rFonts w:ascii="Arial CYR" w:hAnsi="Arial CYR" w:cs="Arial CYR"/>
                <w:sz w:val="20"/>
                <w:szCs w:val="20"/>
              </w:rPr>
              <w:t>0,144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45D082" w14:textId="0066140A" w:rsidR="00B4561A" w:rsidRPr="00B4561A" w:rsidRDefault="00B4561A" w:rsidP="00B4561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4561A">
              <w:rPr>
                <w:rFonts w:ascii="Arial CYR" w:hAnsi="Arial CYR" w:cs="Arial CYR"/>
                <w:sz w:val="20"/>
                <w:szCs w:val="20"/>
              </w:rPr>
              <w:t>0,22</w:t>
            </w:r>
          </w:p>
        </w:tc>
      </w:tr>
      <w:tr w:rsidR="00B4561A" w14:paraId="31524F5E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437981A" w14:textId="04D2965C" w:rsidR="00B4561A" w:rsidRPr="00E95DB4" w:rsidRDefault="00B4561A" w:rsidP="00B4561A">
            <w:pPr>
              <w:jc w:val="center"/>
            </w:pPr>
            <w:r>
              <w:t>0,16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3D3011A" w14:textId="1DDEF1C2" w:rsidR="00B4561A" w:rsidRPr="00E95DB4" w:rsidRDefault="00B4561A" w:rsidP="00B4561A">
            <w:pPr>
              <w:jc w:val="center"/>
            </w:pPr>
            <w:r>
              <w:t>4,953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DE0C67" w14:textId="77777777" w:rsidR="00B4561A" w:rsidRDefault="00B4561A" w:rsidP="00B4561A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8E899D" w14:textId="4E5F22D9" w:rsidR="00B4561A" w:rsidRPr="00B4561A" w:rsidRDefault="00B4561A" w:rsidP="00B4561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441F65E" w14:textId="465BE4A3" w:rsidR="00B4561A" w:rsidRPr="00B4561A" w:rsidRDefault="00B4561A" w:rsidP="00B4561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95660B" w14:textId="1228E813" w:rsidR="00B4561A" w:rsidRPr="00B4561A" w:rsidRDefault="00B4561A" w:rsidP="00B4561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787688" w14:textId="20665DCB" w:rsidR="00B4561A" w:rsidRPr="00B4561A" w:rsidRDefault="00B4561A" w:rsidP="00B4561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76824A3" w14:textId="59AEC271" w:rsidR="00B4561A" w:rsidRPr="00B4561A" w:rsidRDefault="00B4561A" w:rsidP="00B4561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4561A" w14:paraId="218E805A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DBB8DEF" w14:textId="0CED6B02" w:rsidR="00B4561A" w:rsidRPr="00E95DB4" w:rsidRDefault="00B4561A" w:rsidP="00B4561A">
            <w:pPr>
              <w:jc w:val="center"/>
            </w:pPr>
            <w:r>
              <w:t>0,17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F40D9EC" w14:textId="0B2EE2CD" w:rsidR="00B4561A" w:rsidRPr="00E95DB4" w:rsidRDefault="00B4561A" w:rsidP="00B4561A">
            <w:pPr>
              <w:jc w:val="center"/>
            </w:pPr>
            <w:r>
              <w:t>5,4739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F5133E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5F00991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4ABC38F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C7A3484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D978D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0EBCFC4" w14:textId="77777777" w:rsidR="00B4561A" w:rsidRDefault="00B4561A" w:rsidP="00B4561A">
            <w:pPr>
              <w:snapToGrid w:val="0"/>
              <w:jc w:val="center"/>
            </w:pPr>
          </w:p>
        </w:tc>
      </w:tr>
      <w:tr w:rsidR="00220022" w14:paraId="6065AEFD" w14:textId="77777777" w:rsidTr="00BF16C7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DEB0C5" w14:textId="20BF995B" w:rsidR="00220022" w:rsidRPr="00E95DB4" w:rsidRDefault="00220022" w:rsidP="00220022">
            <w:pPr>
              <w:jc w:val="center"/>
            </w:pPr>
            <w:r>
              <w:t>0,18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430589F" w14:textId="716B0B73" w:rsidR="00220022" w:rsidRPr="00E95DB4" w:rsidRDefault="00220022" w:rsidP="00220022">
            <w:pPr>
              <w:jc w:val="center"/>
            </w:pPr>
            <w:r>
              <w:t>6,0496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DC4AAB3" w14:textId="642ABE32" w:rsidR="00220022" w:rsidRPr="00E95DB4" w:rsidRDefault="00220022" w:rsidP="00220022">
            <w:pPr>
              <w:snapToGrid w:val="0"/>
              <w:jc w:val="center"/>
            </w:pPr>
            <w:r>
              <w:t>17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D54DD2" w14:textId="14CB75D2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0,26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E17655A" w14:textId="5C73C843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0,266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981578" w14:textId="60D69D69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0,276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C8C63" w14:textId="2461B4A4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0,146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228C1A" w14:textId="535BB5D8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0,166</w:t>
            </w:r>
          </w:p>
        </w:tc>
      </w:tr>
      <w:tr w:rsidR="00220022" w14:paraId="02AC6BE6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F70F54" w14:textId="32A3415A" w:rsidR="00220022" w:rsidRPr="00E95DB4" w:rsidRDefault="00220022" w:rsidP="00220022">
            <w:pPr>
              <w:jc w:val="center"/>
            </w:pPr>
            <w:r>
              <w:t>0,19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C13E72E" w14:textId="3C0ED5DD" w:rsidR="00220022" w:rsidRPr="00E95DB4" w:rsidRDefault="00220022" w:rsidP="00220022">
            <w:pPr>
              <w:jc w:val="center"/>
            </w:pPr>
            <w:r>
              <w:t>6,6859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2988523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03856BF" w14:textId="1E557750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C64BEB8" w14:textId="49F38581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FF570E2" w14:textId="76B647F5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F8785B" w14:textId="5787257E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282DDE0D" w14:textId="32C8AC4F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B4561A" w14:paraId="2FA51B18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B3FB7F" w14:textId="202F53A8" w:rsidR="00B4561A" w:rsidRPr="00E95DB4" w:rsidRDefault="00B4561A" w:rsidP="00B4561A">
            <w:pPr>
              <w:jc w:val="center"/>
            </w:pPr>
            <w:r>
              <w:t>0,2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C3FFAC" w14:textId="52A91BBD" w:rsidR="00B4561A" w:rsidRPr="00E95DB4" w:rsidRDefault="00B4561A" w:rsidP="00B4561A">
            <w:pPr>
              <w:jc w:val="center"/>
            </w:pPr>
            <w:r>
              <w:t>7,3891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342D5F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BD5EB9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BE77E13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DC98CF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36F4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D4C354A" w14:textId="77777777" w:rsidR="00B4561A" w:rsidRDefault="00B4561A" w:rsidP="00B4561A">
            <w:pPr>
              <w:snapToGrid w:val="0"/>
              <w:jc w:val="center"/>
            </w:pPr>
          </w:p>
        </w:tc>
      </w:tr>
      <w:tr w:rsidR="00B4561A" w14:paraId="53C9FC96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C0D3EEF" w14:textId="3C99F4FB" w:rsidR="00B4561A" w:rsidRPr="00E95DB4" w:rsidRDefault="00B4561A" w:rsidP="00B4561A">
            <w:pPr>
              <w:jc w:val="center"/>
            </w:pPr>
            <w:r>
              <w:t>0,21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344126" w14:textId="79581A6C" w:rsidR="00B4561A" w:rsidRPr="00E95DB4" w:rsidRDefault="00B4561A" w:rsidP="00B4561A">
            <w:pPr>
              <w:jc w:val="center"/>
            </w:pPr>
            <w:r>
              <w:t>8,1662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B41F0E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718242B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430556C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49D4DF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8312D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02034DBD" w14:textId="77777777" w:rsidR="00B4561A" w:rsidRDefault="00B4561A" w:rsidP="00B4561A">
            <w:pPr>
              <w:snapToGrid w:val="0"/>
              <w:jc w:val="center"/>
            </w:pPr>
          </w:p>
        </w:tc>
      </w:tr>
      <w:tr w:rsidR="00B4561A" w14:paraId="6398E7FE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6EBF7CA" w14:textId="43FA87E3" w:rsidR="00B4561A" w:rsidRPr="00E95DB4" w:rsidRDefault="00B4561A" w:rsidP="00B4561A">
            <w:pPr>
              <w:jc w:val="center"/>
            </w:pPr>
            <w:r>
              <w:t>0,22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8DBD14" w14:textId="7D3BE39B" w:rsidR="00B4561A" w:rsidRPr="00E95DB4" w:rsidRDefault="00B4561A" w:rsidP="00B4561A">
            <w:pPr>
              <w:jc w:val="center"/>
            </w:pPr>
            <w:r>
              <w:t>9,025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9B60B0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8D91128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7427D6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2923B3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B2D2C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5D10ABBA" w14:textId="77777777" w:rsidR="00B4561A" w:rsidRDefault="00B4561A" w:rsidP="00B4561A">
            <w:pPr>
              <w:snapToGrid w:val="0"/>
              <w:jc w:val="center"/>
            </w:pPr>
          </w:p>
        </w:tc>
      </w:tr>
      <w:tr w:rsidR="00B4561A" w14:paraId="72927DE4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08EAEA" w14:textId="7D97B0D5" w:rsidR="00B4561A" w:rsidRPr="00E95DB4" w:rsidRDefault="00B4561A" w:rsidP="00B4561A">
            <w:pPr>
              <w:jc w:val="center"/>
            </w:pPr>
            <w:r>
              <w:t>0,23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D290592" w14:textId="3F67E193" w:rsidR="00B4561A" w:rsidRPr="00E95DB4" w:rsidRDefault="00B4561A" w:rsidP="00B4561A">
            <w:pPr>
              <w:jc w:val="center"/>
            </w:pPr>
            <w:r>
              <w:t>9,9742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9C7A7E7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81181D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871083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29154B9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BFC99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5C646B0" w14:textId="77777777" w:rsidR="00B4561A" w:rsidRDefault="00B4561A" w:rsidP="00B4561A">
            <w:pPr>
              <w:snapToGrid w:val="0"/>
              <w:jc w:val="center"/>
            </w:pPr>
          </w:p>
        </w:tc>
      </w:tr>
      <w:tr w:rsidR="00B4561A" w14:paraId="0656582C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F47741" w14:textId="0F45AA88" w:rsidR="00B4561A" w:rsidRPr="00E95DB4" w:rsidRDefault="00B4561A" w:rsidP="00B4561A">
            <w:pPr>
              <w:jc w:val="center"/>
            </w:pPr>
            <w:r>
              <w:t>0,24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8FFA50" w14:textId="7EABECFB" w:rsidR="00B4561A" w:rsidRPr="00E95DB4" w:rsidRDefault="00B4561A" w:rsidP="00B4561A">
            <w:pPr>
              <w:jc w:val="center"/>
            </w:pPr>
            <w:r>
              <w:t>11,0232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F82B917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035BA8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E00DA2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A77ABEA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ADBFE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7A66AA7" w14:textId="77777777" w:rsidR="00B4561A" w:rsidRDefault="00B4561A" w:rsidP="00B4561A">
            <w:pPr>
              <w:snapToGrid w:val="0"/>
              <w:jc w:val="center"/>
            </w:pPr>
          </w:p>
        </w:tc>
      </w:tr>
      <w:tr w:rsidR="00B4561A" w14:paraId="52043BEA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8138BF" w14:textId="24AF67A0" w:rsidR="00B4561A" w:rsidRPr="00E95DB4" w:rsidRDefault="00B4561A" w:rsidP="00B4561A">
            <w:pPr>
              <w:jc w:val="center"/>
            </w:pPr>
            <w:r>
              <w:t>0,25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D6ACA09" w14:textId="78272423" w:rsidR="00B4561A" w:rsidRPr="00E95DB4" w:rsidRDefault="00B4561A" w:rsidP="00B4561A">
            <w:pPr>
              <w:jc w:val="center"/>
            </w:pPr>
            <w:r>
              <w:t>12,1825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4D57C28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D08EFE9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E88E58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6A9917F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F9293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BE6D849" w14:textId="77777777" w:rsidR="00B4561A" w:rsidRDefault="00B4561A" w:rsidP="00B4561A">
            <w:pPr>
              <w:snapToGrid w:val="0"/>
              <w:jc w:val="center"/>
            </w:pPr>
          </w:p>
        </w:tc>
      </w:tr>
      <w:tr w:rsidR="00B4561A" w14:paraId="50B6AAB6" w14:textId="77777777" w:rsidTr="00B365DA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7B6038" w14:textId="10A249B4" w:rsidR="00B4561A" w:rsidRPr="00E95DB4" w:rsidRDefault="00B4561A" w:rsidP="00B4561A">
            <w:pPr>
              <w:jc w:val="center"/>
            </w:pPr>
            <w:r>
              <w:t>0,26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270083" w14:textId="3CF242F3" w:rsidR="00B4561A" w:rsidRPr="00E95DB4" w:rsidRDefault="00B4561A" w:rsidP="00B4561A">
            <w:pPr>
              <w:jc w:val="center"/>
            </w:pPr>
            <w:r>
              <w:t>13,4637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4B75F6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F92613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0367A3A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4FBB5F3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EB92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17CEDAC" w14:textId="77777777" w:rsidR="00B4561A" w:rsidRDefault="00B4561A" w:rsidP="00B4561A">
            <w:pPr>
              <w:snapToGrid w:val="0"/>
              <w:jc w:val="center"/>
            </w:pPr>
          </w:p>
        </w:tc>
      </w:tr>
      <w:tr w:rsidR="00B4561A" w14:paraId="2D65E059" w14:textId="77777777" w:rsidTr="00B365DA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BFF00C" w14:textId="34FF45D6" w:rsidR="00B4561A" w:rsidRPr="00E95DB4" w:rsidRDefault="00B4561A" w:rsidP="00B4561A">
            <w:pPr>
              <w:jc w:val="center"/>
            </w:pPr>
            <w:r>
              <w:t>0,27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68AD5E" w14:textId="4026E940" w:rsidR="00B4561A" w:rsidRPr="00E95DB4" w:rsidRDefault="00B4561A" w:rsidP="00B4561A">
            <w:pPr>
              <w:jc w:val="center"/>
            </w:pPr>
            <w:r>
              <w:t>13,5123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9AAE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DF382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3927A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71A67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CB137" w14:textId="77777777" w:rsidR="00B4561A" w:rsidRDefault="00B4561A" w:rsidP="00B4561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75FA" w14:textId="77777777" w:rsidR="00B4561A" w:rsidRDefault="00B4561A" w:rsidP="00B4561A">
            <w:pPr>
              <w:snapToGrid w:val="0"/>
              <w:jc w:val="center"/>
            </w:pPr>
          </w:p>
        </w:tc>
      </w:tr>
    </w:tbl>
    <w:p w14:paraId="3A75A358" w14:textId="354662CB" w:rsidR="00B97A32" w:rsidRDefault="00B97A32" w:rsidP="00A93317"/>
    <w:p w14:paraId="6848C91B" w14:textId="77777777" w:rsidR="00434812" w:rsidRDefault="00434812" w:rsidP="00A93317"/>
    <w:p w14:paraId="7BFCB3B2" w14:textId="0BF638C0" w:rsidR="00B84238" w:rsidRPr="00EE3D78" w:rsidRDefault="00B84238" w:rsidP="00B84238">
      <w:r>
        <w:t xml:space="preserve">Таблица </w:t>
      </w:r>
      <w:r w:rsidR="00434812">
        <w:t>1.</w:t>
      </w:r>
      <w:r>
        <w:t>8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B84238" w14:paraId="5EFCF545" w14:textId="77777777" w:rsidTr="00402FE8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886A8EE" w14:textId="77777777" w:rsidR="00B84238" w:rsidRDefault="00B84238" w:rsidP="00402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10B7047" w14:textId="77777777" w:rsidR="00B84238" w:rsidRDefault="00B84238" w:rsidP="00402FE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DF2803" w14:textId="77777777" w:rsidR="00B84238" w:rsidRDefault="00B84238" w:rsidP="00402FE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EDB3A" w14:textId="77777777" w:rsidR="00B84238" w:rsidRDefault="00B84238" w:rsidP="00402FE8">
            <w:pPr>
              <w:jc w:val="center"/>
            </w:pPr>
            <w:r>
              <w:t>Значение аргумента</w:t>
            </w:r>
          </w:p>
        </w:tc>
      </w:tr>
      <w:tr w:rsidR="00B84238" w14:paraId="44FFBEF8" w14:textId="77777777" w:rsidTr="00402FE8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295A308F" w14:textId="77777777" w:rsidR="00B84238" w:rsidRPr="00B97A32" w:rsidRDefault="00B84238" w:rsidP="00402FE8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405A549" w14:textId="77777777" w:rsidR="00B84238" w:rsidRPr="00B97A32" w:rsidRDefault="00B84238" w:rsidP="00402FE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A291FF" w14:textId="77777777" w:rsidR="00B84238" w:rsidRDefault="00B84238" w:rsidP="00402FE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C7D17B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BC4077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1D479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40E520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B4D2" w14:textId="77777777" w:rsidR="00B84238" w:rsidRDefault="00B84238" w:rsidP="00402FE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220022" w14:paraId="7F991AE2" w14:textId="77777777" w:rsidTr="000B2F1A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224E1267" w14:textId="309DC235" w:rsidR="00220022" w:rsidRPr="00E95DB4" w:rsidRDefault="00220022" w:rsidP="00220022">
            <w:pPr>
              <w:jc w:val="center"/>
            </w:pPr>
            <w:r>
              <w:t>1,34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24B8E2" w14:textId="2F302660" w:rsidR="00220022" w:rsidRPr="00E95DB4" w:rsidRDefault="00220022" w:rsidP="00220022">
            <w:pPr>
              <w:jc w:val="center"/>
            </w:pPr>
            <w:r>
              <w:t>4,25562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3D58A2C" w14:textId="68362E07" w:rsidR="00220022" w:rsidRPr="00E95DB4" w:rsidRDefault="00220022" w:rsidP="00220022">
            <w:pPr>
              <w:jc w:val="center"/>
            </w:pPr>
            <w:r>
              <w:t>8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52228C2E" w14:textId="3E1772FB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1,3617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1268A485" w14:textId="24A2D5B6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1,3917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537C33B1" w14:textId="15ED6862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1,4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8020A" w14:textId="4FCA3318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1,41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1FD31353" w14:textId="1B17021A" w:rsidR="00220022" w:rsidRPr="00220022" w:rsidRDefault="00220022" w:rsidP="00220022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220022">
              <w:rPr>
                <w:rFonts w:ascii="Arial CYR" w:hAnsi="Arial CYR" w:cs="Arial CYR"/>
                <w:sz w:val="20"/>
                <w:szCs w:val="20"/>
              </w:rPr>
              <w:t>1,33</w:t>
            </w:r>
          </w:p>
        </w:tc>
      </w:tr>
      <w:tr w:rsidR="00220022" w14:paraId="57D3F4E5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A95819" w14:textId="653CF06A" w:rsidR="00220022" w:rsidRPr="00E95DB4" w:rsidRDefault="00220022" w:rsidP="00220022">
            <w:pPr>
              <w:jc w:val="center"/>
            </w:pPr>
            <w:r>
              <w:t>1,345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A584A3" w14:textId="6DDFED8B" w:rsidR="00220022" w:rsidRPr="00E95DB4" w:rsidRDefault="00220022" w:rsidP="00220022">
            <w:pPr>
              <w:jc w:val="center"/>
            </w:pPr>
            <w:r>
              <w:t>4,35325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EDE149D" w14:textId="77777777" w:rsidR="00220022" w:rsidRDefault="00220022" w:rsidP="00220022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8C9BC1B" w14:textId="0FE61934" w:rsidR="00220022" w:rsidRPr="00220022" w:rsidRDefault="00220022" w:rsidP="0022002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420F07" w14:textId="14A4C354" w:rsidR="00220022" w:rsidRPr="00220022" w:rsidRDefault="00220022" w:rsidP="0022002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7477ABA" w14:textId="79964367" w:rsidR="00220022" w:rsidRPr="00220022" w:rsidRDefault="00220022" w:rsidP="0022002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BFCB8" w14:textId="52BB6172" w:rsidR="00220022" w:rsidRPr="00220022" w:rsidRDefault="00220022" w:rsidP="0022002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245B262B" w14:textId="4FCEFC8C" w:rsidR="00220022" w:rsidRPr="00220022" w:rsidRDefault="00220022" w:rsidP="00220022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220022" w14:paraId="23EDE229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966D4A6" w14:textId="42A8E1EF" w:rsidR="00220022" w:rsidRPr="00E95DB4" w:rsidRDefault="00220022" w:rsidP="00220022">
            <w:pPr>
              <w:jc w:val="center"/>
            </w:pPr>
            <w:r>
              <w:t>1,35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F8CDE0" w14:textId="63F07227" w:rsidR="00220022" w:rsidRPr="00E95DB4" w:rsidRDefault="00220022" w:rsidP="00220022">
            <w:pPr>
              <w:jc w:val="center"/>
            </w:pPr>
            <w:r>
              <w:t>4,45522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BFF0807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1E3E5EA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EF7EEBE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8EB35D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3B415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8A02D12" w14:textId="77777777" w:rsidR="00220022" w:rsidRDefault="00220022" w:rsidP="00220022">
            <w:pPr>
              <w:snapToGrid w:val="0"/>
              <w:jc w:val="center"/>
            </w:pPr>
          </w:p>
        </w:tc>
      </w:tr>
      <w:tr w:rsidR="001E1685" w14:paraId="73E3C3A4" w14:textId="77777777" w:rsidTr="00CA4FD1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809F178" w14:textId="1A582454" w:rsidR="001E1685" w:rsidRPr="00E95DB4" w:rsidRDefault="001E1685" w:rsidP="001E1685">
            <w:pPr>
              <w:jc w:val="center"/>
            </w:pPr>
            <w:r>
              <w:t>1,355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08179BD" w14:textId="42765C0B" w:rsidR="001E1685" w:rsidRPr="00E95DB4" w:rsidRDefault="001E1685" w:rsidP="001E1685">
            <w:pPr>
              <w:jc w:val="center"/>
            </w:pPr>
            <w:r>
              <w:t>4,56184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2805EC" w14:textId="26670F46" w:rsidR="001E1685" w:rsidRPr="00E95DB4" w:rsidRDefault="001E1685" w:rsidP="001E1685">
            <w:pPr>
              <w:snapToGrid w:val="0"/>
              <w:jc w:val="center"/>
            </w:pPr>
            <w:r>
              <w:t>18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4782CC5" w14:textId="409CC2C5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E1685">
              <w:rPr>
                <w:rFonts w:ascii="Arial CYR" w:hAnsi="Arial CYR" w:cs="Arial CYR"/>
                <w:sz w:val="20"/>
                <w:szCs w:val="20"/>
              </w:rPr>
              <w:t>1,32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5A22C3" w14:textId="58E8D5BC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E1685">
              <w:rPr>
                <w:rFonts w:ascii="Arial CYR" w:hAnsi="Arial CYR" w:cs="Arial CYR"/>
                <w:sz w:val="20"/>
                <w:szCs w:val="20"/>
              </w:rPr>
              <w:t>1,345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9F45839" w14:textId="775C62C9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E1685">
              <w:rPr>
                <w:rFonts w:ascii="Arial CYR" w:hAnsi="Arial CYR" w:cs="Arial CYR"/>
                <w:sz w:val="20"/>
                <w:szCs w:val="20"/>
              </w:rPr>
              <w:t>1,353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96430" w14:textId="2E46C2E4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E1685">
              <w:rPr>
                <w:rFonts w:ascii="Arial CYR" w:hAnsi="Arial CYR" w:cs="Arial CYR"/>
                <w:sz w:val="20"/>
                <w:szCs w:val="20"/>
              </w:rPr>
              <w:t>1,388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3DB56B57" w14:textId="6BAF60B2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1E1685">
              <w:rPr>
                <w:rFonts w:ascii="Arial CYR" w:hAnsi="Arial CYR" w:cs="Arial CYR"/>
                <w:sz w:val="20"/>
                <w:szCs w:val="20"/>
              </w:rPr>
              <w:t>1,41</w:t>
            </w:r>
          </w:p>
        </w:tc>
      </w:tr>
      <w:tr w:rsidR="001E1685" w14:paraId="660A17CA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3D55F05" w14:textId="51B5EE4F" w:rsidR="001E1685" w:rsidRPr="00E95DB4" w:rsidRDefault="001E1685" w:rsidP="001E1685">
            <w:pPr>
              <w:jc w:val="center"/>
            </w:pPr>
            <w:r>
              <w:t>1,36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AB00C9" w14:textId="4B841E25" w:rsidR="001E1685" w:rsidRPr="00E95DB4" w:rsidRDefault="001E1685" w:rsidP="001E1685">
            <w:pPr>
              <w:jc w:val="center"/>
            </w:pPr>
            <w:r>
              <w:t>4,67344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49DAD0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5C3574" w14:textId="16BBD9E3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27B7F75" w14:textId="6FE3F1B0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6D55697" w14:textId="31CBBB79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7A357" w14:textId="7EC6F5AC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FF21B31" w14:textId="09618F66" w:rsidR="001E1685" w:rsidRPr="001E1685" w:rsidRDefault="001E1685" w:rsidP="001E1685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220022" w14:paraId="3FBBD3A8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3F9D4A" w14:textId="26855C4B" w:rsidR="00220022" w:rsidRPr="00E95DB4" w:rsidRDefault="00220022" w:rsidP="00220022">
            <w:pPr>
              <w:jc w:val="center"/>
            </w:pPr>
            <w:r>
              <w:t>1,365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81F1DB" w14:textId="65325D78" w:rsidR="00220022" w:rsidRPr="00E95DB4" w:rsidRDefault="00220022" w:rsidP="00220022">
            <w:pPr>
              <w:jc w:val="center"/>
            </w:pPr>
            <w:r>
              <w:t>4,79038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282D75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64C59C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FDBEED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89247FD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09018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0804EB19" w14:textId="77777777" w:rsidR="00220022" w:rsidRDefault="00220022" w:rsidP="00220022">
            <w:pPr>
              <w:snapToGrid w:val="0"/>
              <w:jc w:val="center"/>
            </w:pPr>
          </w:p>
        </w:tc>
      </w:tr>
      <w:tr w:rsidR="00220022" w14:paraId="2EF656B4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B3A901" w14:textId="5838B596" w:rsidR="00220022" w:rsidRPr="00E95DB4" w:rsidRDefault="00220022" w:rsidP="00220022">
            <w:pPr>
              <w:jc w:val="center"/>
            </w:pPr>
            <w:r>
              <w:t>1,37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E673E17" w14:textId="129B120A" w:rsidR="00220022" w:rsidRPr="00E95DB4" w:rsidRDefault="00220022" w:rsidP="00220022">
            <w:pPr>
              <w:jc w:val="center"/>
            </w:pPr>
            <w:r>
              <w:t>4,91306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9C5D113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4F27BC6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834BC5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FEB389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A690E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51DD3991" w14:textId="77777777" w:rsidR="00220022" w:rsidRDefault="00220022" w:rsidP="00220022">
            <w:pPr>
              <w:snapToGrid w:val="0"/>
              <w:jc w:val="center"/>
            </w:pPr>
          </w:p>
        </w:tc>
      </w:tr>
      <w:tr w:rsidR="00220022" w14:paraId="23AE3819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6907DD" w14:textId="620FB53D" w:rsidR="00220022" w:rsidRPr="00E95DB4" w:rsidRDefault="00220022" w:rsidP="00220022">
            <w:pPr>
              <w:jc w:val="center"/>
            </w:pPr>
            <w:r>
              <w:t>1,375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75F8645" w14:textId="0FA8DA6D" w:rsidR="00220022" w:rsidRPr="00E95DB4" w:rsidRDefault="00220022" w:rsidP="00220022">
            <w:pPr>
              <w:jc w:val="center"/>
            </w:pPr>
            <w:r>
              <w:t>5,04192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6AEEEDE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00E8067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60F3BD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739178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09384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C481082" w14:textId="77777777" w:rsidR="00220022" w:rsidRDefault="00220022" w:rsidP="00220022">
            <w:pPr>
              <w:snapToGrid w:val="0"/>
              <w:jc w:val="center"/>
            </w:pPr>
          </w:p>
        </w:tc>
      </w:tr>
      <w:tr w:rsidR="00220022" w14:paraId="5A154C87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AAEE12" w14:textId="5BD04556" w:rsidR="00220022" w:rsidRPr="00E95DB4" w:rsidRDefault="00220022" w:rsidP="00220022">
            <w:pPr>
              <w:jc w:val="center"/>
            </w:pPr>
            <w:r>
              <w:t>1,38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7C2452" w14:textId="6000E7DB" w:rsidR="00220022" w:rsidRPr="00E95DB4" w:rsidRDefault="00220022" w:rsidP="00220022">
            <w:pPr>
              <w:jc w:val="center"/>
            </w:pPr>
            <w:r>
              <w:t>5,17744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28A3A54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EC6882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71FB5A" w14:textId="77777777" w:rsidR="00220022" w:rsidRPr="00BF237A" w:rsidRDefault="00220022" w:rsidP="0022002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AC4610B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BC96C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6FB19B0" w14:textId="77777777" w:rsidR="00220022" w:rsidRDefault="00220022" w:rsidP="00220022">
            <w:pPr>
              <w:snapToGrid w:val="0"/>
              <w:jc w:val="center"/>
            </w:pPr>
          </w:p>
        </w:tc>
      </w:tr>
      <w:tr w:rsidR="00220022" w14:paraId="5F6BBDBC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E25BDD7" w14:textId="1DCBA0D1" w:rsidR="00220022" w:rsidRPr="00E95DB4" w:rsidRDefault="00220022" w:rsidP="00220022">
            <w:pPr>
              <w:jc w:val="center"/>
            </w:pPr>
            <w:r>
              <w:t>1,385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8F0E967" w14:textId="27E526C1" w:rsidR="00220022" w:rsidRPr="00E95DB4" w:rsidRDefault="00220022" w:rsidP="00220022">
            <w:pPr>
              <w:jc w:val="center"/>
            </w:pPr>
            <w:r>
              <w:t>5,32016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36D77B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BF552F6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D7C99EE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2A353F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9A068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799B8C8C" w14:textId="77777777" w:rsidR="00220022" w:rsidRDefault="00220022" w:rsidP="00220022">
            <w:pPr>
              <w:snapToGrid w:val="0"/>
              <w:jc w:val="center"/>
            </w:pPr>
          </w:p>
        </w:tc>
      </w:tr>
      <w:tr w:rsidR="00220022" w14:paraId="2750C4C0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35ABE46" w14:textId="1D0C6FC4" w:rsidR="00220022" w:rsidRPr="00E95DB4" w:rsidRDefault="00220022" w:rsidP="00220022">
            <w:pPr>
              <w:jc w:val="center"/>
            </w:pPr>
            <w:r>
              <w:t>1,39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B424944" w14:textId="012867C8" w:rsidR="00220022" w:rsidRPr="00E95DB4" w:rsidRDefault="00220022" w:rsidP="00220022">
            <w:pPr>
              <w:jc w:val="center"/>
            </w:pPr>
            <w:r>
              <w:t>5,47069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9017446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7D6483F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29E4FD0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E689782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931DD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34ACABE" w14:textId="77777777" w:rsidR="00220022" w:rsidRDefault="00220022" w:rsidP="00220022">
            <w:pPr>
              <w:snapToGrid w:val="0"/>
              <w:jc w:val="center"/>
            </w:pPr>
          </w:p>
        </w:tc>
      </w:tr>
      <w:tr w:rsidR="00220022" w14:paraId="24C6D1DB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98B88A" w14:textId="06221244" w:rsidR="00220022" w:rsidRPr="00E95DB4" w:rsidRDefault="00220022" w:rsidP="00220022">
            <w:pPr>
              <w:jc w:val="center"/>
            </w:pPr>
            <w:r>
              <w:t>1,395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DEC6836" w14:textId="64236D6E" w:rsidR="00220022" w:rsidRPr="00E95DB4" w:rsidRDefault="00220022" w:rsidP="00220022">
            <w:pPr>
              <w:jc w:val="center"/>
            </w:pPr>
            <w:r>
              <w:t>5,62968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66D6E7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14F3C59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CB19C6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5A862BA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029F9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DB71C55" w14:textId="77777777" w:rsidR="00220022" w:rsidRDefault="00220022" w:rsidP="00220022">
            <w:pPr>
              <w:snapToGrid w:val="0"/>
              <w:jc w:val="center"/>
            </w:pPr>
          </w:p>
        </w:tc>
      </w:tr>
      <w:tr w:rsidR="00220022" w14:paraId="77C174F5" w14:textId="77777777" w:rsidTr="00402FE8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6D8477" w14:textId="3E29F92C" w:rsidR="00220022" w:rsidRPr="00E95DB4" w:rsidRDefault="00220022" w:rsidP="00220022">
            <w:pPr>
              <w:jc w:val="center"/>
            </w:pPr>
            <w:r>
              <w:t>1,4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7FB520" w14:textId="6B48F043" w:rsidR="00220022" w:rsidRPr="00E95DB4" w:rsidRDefault="00220022" w:rsidP="00220022">
            <w:pPr>
              <w:jc w:val="center"/>
            </w:pPr>
            <w:r>
              <w:t>5,76999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547C0A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78FA8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EFBF9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52E0F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4F4E8" w14:textId="77777777" w:rsidR="00220022" w:rsidRDefault="00220022" w:rsidP="00220022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1AB5" w14:textId="77777777" w:rsidR="00220022" w:rsidRDefault="00220022" w:rsidP="00220022">
            <w:pPr>
              <w:snapToGrid w:val="0"/>
              <w:jc w:val="center"/>
            </w:pPr>
          </w:p>
        </w:tc>
      </w:tr>
    </w:tbl>
    <w:p w14:paraId="2F2F256A" w14:textId="3EBB19A4" w:rsidR="00B97A32" w:rsidRDefault="00B97A32" w:rsidP="00A93317"/>
    <w:p w14:paraId="33911EC9" w14:textId="138FFDB6" w:rsidR="00B84238" w:rsidRPr="00EE3D78" w:rsidRDefault="00B84238" w:rsidP="00B84238">
      <w:r>
        <w:t xml:space="preserve">Таблица </w:t>
      </w:r>
      <w:r w:rsidR="00434812">
        <w:t>1.</w:t>
      </w:r>
      <w:r>
        <w:t>9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B84238" w14:paraId="21C0A3E7" w14:textId="77777777" w:rsidTr="00402FE8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156E0CE" w14:textId="77777777" w:rsidR="00B84238" w:rsidRDefault="00B84238" w:rsidP="00402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CFB2C3B" w14:textId="77777777" w:rsidR="00B84238" w:rsidRDefault="00B84238" w:rsidP="00402FE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DCB4C4" w14:textId="77777777" w:rsidR="00B84238" w:rsidRDefault="00B84238" w:rsidP="00402FE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F9B2B" w14:textId="77777777" w:rsidR="00B84238" w:rsidRDefault="00B84238" w:rsidP="00402FE8">
            <w:pPr>
              <w:jc w:val="center"/>
            </w:pPr>
            <w:r>
              <w:t>Значение аргумента</w:t>
            </w:r>
          </w:p>
        </w:tc>
      </w:tr>
      <w:tr w:rsidR="00B84238" w14:paraId="04FD59FF" w14:textId="77777777" w:rsidTr="00402FE8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765CA251" w14:textId="77777777" w:rsidR="00B84238" w:rsidRPr="00B97A32" w:rsidRDefault="00B84238" w:rsidP="00402FE8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ACBEF9D" w14:textId="77777777" w:rsidR="00B84238" w:rsidRPr="00B97A32" w:rsidRDefault="00B84238" w:rsidP="00402FE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45358" w14:textId="77777777" w:rsidR="00B84238" w:rsidRDefault="00B84238" w:rsidP="00402FE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EE33BC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4361D4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0CD424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1F8E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015" w14:textId="77777777" w:rsidR="00B84238" w:rsidRDefault="00B84238" w:rsidP="00402FE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AA094A" w14:paraId="35EB43DD" w14:textId="77777777" w:rsidTr="009701F0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14:paraId="06724290" w14:textId="753C7B58" w:rsidR="00AA094A" w:rsidRPr="00E95DB4" w:rsidRDefault="00AA094A" w:rsidP="00AA094A">
            <w:pPr>
              <w:jc w:val="center"/>
            </w:pPr>
            <w:r>
              <w:t>0,04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704742" w14:textId="2C54CEEA" w:rsidR="00AA094A" w:rsidRPr="00E95DB4" w:rsidRDefault="00AA094A" w:rsidP="00AA094A">
            <w:pPr>
              <w:jc w:val="center"/>
            </w:pPr>
            <w:r>
              <w:t>6,942768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366A8A9D" w14:textId="02629019" w:rsidR="00AA094A" w:rsidRPr="00AA094A" w:rsidRDefault="00AA094A" w:rsidP="00AA0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054887F" w14:textId="721D988A" w:rsidR="00AA094A" w:rsidRPr="00AA094A" w:rsidRDefault="00AA094A" w:rsidP="00AA09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AA094A">
              <w:rPr>
                <w:rFonts w:ascii="Arial CYR" w:hAnsi="Arial CYR" w:cs="Arial CYR"/>
                <w:sz w:val="20"/>
                <w:szCs w:val="20"/>
              </w:rPr>
              <w:t>0,44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36053359" w14:textId="7471E07D" w:rsidR="00AA094A" w:rsidRPr="00AA094A" w:rsidRDefault="00AA094A" w:rsidP="00AA09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AA094A"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08FB48E" w14:textId="4FBE2401" w:rsidR="00AA094A" w:rsidRPr="00AA094A" w:rsidRDefault="00AA094A" w:rsidP="00AA09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AA094A">
              <w:rPr>
                <w:rFonts w:ascii="Arial CYR" w:hAnsi="Arial CYR" w:cs="Arial CYR"/>
                <w:sz w:val="20"/>
                <w:szCs w:val="20"/>
              </w:rPr>
              <w:t>2,5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E492F" w14:textId="4C78194C" w:rsidR="00AA094A" w:rsidRPr="00AA094A" w:rsidRDefault="00AA094A" w:rsidP="00AA09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AA094A">
              <w:rPr>
                <w:rFonts w:ascii="Arial CYR" w:hAnsi="Arial CYR" w:cs="Arial CYR"/>
                <w:sz w:val="20"/>
                <w:szCs w:val="20"/>
              </w:rPr>
              <w:t>0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1A603F" w14:textId="366F57C5" w:rsidR="00AA094A" w:rsidRPr="00AA094A" w:rsidRDefault="00AA094A" w:rsidP="00AA09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AA094A">
              <w:rPr>
                <w:rFonts w:ascii="Arial CYR" w:hAnsi="Arial CYR" w:cs="Arial CYR"/>
                <w:sz w:val="20"/>
                <w:szCs w:val="20"/>
              </w:rPr>
              <w:t>0,1</w:t>
            </w:r>
          </w:p>
        </w:tc>
      </w:tr>
      <w:tr w:rsidR="00AA094A" w14:paraId="398B8DE5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9757E5" w14:textId="4C92A8DF" w:rsidR="00AA094A" w:rsidRPr="00E95DB4" w:rsidRDefault="00AA094A" w:rsidP="00AA094A">
            <w:pPr>
              <w:jc w:val="center"/>
            </w:pPr>
            <w:r>
              <w:t>0,24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13A12A" w14:textId="31653FE4" w:rsidR="00AA094A" w:rsidRPr="00E95DB4" w:rsidRDefault="00AA094A" w:rsidP="00AA094A">
            <w:pPr>
              <w:jc w:val="center"/>
            </w:pPr>
            <w:r>
              <w:t>6,663545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61AB235" w14:textId="77777777" w:rsidR="00AA094A" w:rsidRDefault="00AA094A" w:rsidP="00AA094A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9336EF3" w14:textId="1C8D731E" w:rsidR="00AA094A" w:rsidRPr="00AA094A" w:rsidRDefault="00AA094A" w:rsidP="00AA09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53435FF" w14:textId="41CACFAA" w:rsidR="00AA094A" w:rsidRPr="00AA094A" w:rsidRDefault="00AA094A" w:rsidP="00AA09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F0849AE" w14:textId="4AB94CF9" w:rsidR="00AA094A" w:rsidRPr="00AA094A" w:rsidRDefault="00AA094A" w:rsidP="00AA09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F9471" w14:textId="5AA6C3FB" w:rsidR="00AA094A" w:rsidRPr="00AA094A" w:rsidRDefault="00AA094A" w:rsidP="00AA09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76EE9308" w14:textId="3FA29123" w:rsidR="00AA094A" w:rsidRPr="00AA094A" w:rsidRDefault="00AA094A" w:rsidP="00AA094A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E1685" w14:paraId="4956530F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CF6AED" w14:textId="1450CF3E" w:rsidR="001E1685" w:rsidRPr="00E95DB4" w:rsidRDefault="001E1685" w:rsidP="001E1685">
            <w:pPr>
              <w:jc w:val="center"/>
            </w:pPr>
            <w:r>
              <w:t>0,44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545CCAE" w14:textId="7B2B46F3" w:rsidR="001E1685" w:rsidRPr="00E95DB4" w:rsidRDefault="001E1685" w:rsidP="001E1685">
            <w:pPr>
              <w:jc w:val="center"/>
            </w:pPr>
            <w:r>
              <w:t>6,39555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1CA0D19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654268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B1972D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017BE1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A3B1B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BBA68E1" w14:textId="77777777" w:rsidR="001E1685" w:rsidRDefault="001E1685" w:rsidP="001E1685">
            <w:pPr>
              <w:snapToGrid w:val="0"/>
              <w:jc w:val="center"/>
            </w:pPr>
          </w:p>
        </w:tc>
      </w:tr>
      <w:tr w:rsidR="0048704A" w14:paraId="0F217496" w14:textId="77777777" w:rsidTr="002C65A7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FBD3FB1" w14:textId="464DD8C8" w:rsidR="0048704A" w:rsidRPr="00E95DB4" w:rsidRDefault="0048704A" w:rsidP="0048704A">
            <w:pPr>
              <w:jc w:val="center"/>
            </w:pPr>
            <w:r>
              <w:t>0,64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412996" w14:textId="338237EA" w:rsidR="0048704A" w:rsidRPr="00E95DB4" w:rsidRDefault="0048704A" w:rsidP="0048704A">
            <w:pPr>
              <w:jc w:val="center"/>
            </w:pPr>
            <w:r>
              <w:t>6,138335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E559D9" w14:textId="74505E68" w:rsidR="0048704A" w:rsidRPr="00AA094A" w:rsidRDefault="0048704A" w:rsidP="0048704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9B4CB6C" w14:textId="011D9C1C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48704A">
              <w:rPr>
                <w:rFonts w:ascii="Arial CYR" w:hAnsi="Arial CYR" w:cs="Arial CYR"/>
                <w:sz w:val="20"/>
                <w:szCs w:val="20"/>
              </w:rPr>
              <w:t>2,44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ECD62A" w14:textId="67FA8A01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48704A">
              <w:rPr>
                <w:rFonts w:ascii="Arial CYR" w:hAnsi="Arial CYR" w:cs="Arial CYR"/>
                <w:sz w:val="20"/>
                <w:szCs w:val="20"/>
              </w:rPr>
              <w:t>0,02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E0BA43" w14:textId="118D2C2C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48704A">
              <w:rPr>
                <w:rFonts w:ascii="Arial CYR" w:hAnsi="Arial CYR" w:cs="Arial CYR"/>
                <w:sz w:val="20"/>
                <w:szCs w:val="20"/>
              </w:rPr>
              <w:t>2,55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66E3C" w14:textId="6FE450D3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48704A">
              <w:rPr>
                <w:rFonts w:ascii="Arial CYR" w:hAnsi="Arial CYR" w:cs="Arial CYR"/>
                <w:sz w:val="20"/>
                <w:szCs w:val="20"/>
              </w:rPr>
              <w:t>0,3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CFE218" w14:textId="24FD9B60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48704A">
              <w:rPr>
                <w:rFonts w:ascii="Arial CYR" w:hAnsi="Arial CYR" w:cs="Arial CYR"/>
                <w:sz w:val="20"/>
                <w:szCs w:val="20"/>
              </w:rPr>
              <w:t>1,7</w:t>
            </w:r>
          </w:p>
        </w:tc>
      </w:tr>
      <w:tr w:rsidR="0048704A" w14:paraId="7D32E6C5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824502" w14:textId="25A7DBE2" w:rsidR="0048704A" w:rsidRPr="00E95DB4" w:rsidRDefault="0048704A" w:rsidP="0048704A">
            <w:pPr>
              <w:jc w:val="center"/>
            </w:pPr>
            <w:r>
              <w:t>0,84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D9E1F23" w14:textId="33AB38B5" w:rsidR="0048704A" w:rsidRPr="00E95DB4" w:rsidRDefault="0048704A" w:rsidP="0048704A">
            <w:pPr>
              <w:jc w:val="center"/>
            </w:pPr>
            <w:r>
              <w:t>5,891466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1D7182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298625D" w14:textId="76A262DD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B027754" w14:textId="1D4EE48B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A8C0F0" w14:textId="38B1EFF2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E6E7C" w14:textId="26F5A46F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7E166D5" w14:textId="79860EE0" w:rsidR="0048704A" w:rsidRPr="0048704A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</w:tr>
      <w:tr w:rsidR="001E1685" w14:paraId="4CE7DC06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CC1B43" w14:textId="4AAB35CB" w:rsidR="001E1685" w:rsidRPr="00E95DB4" w:rsidRDefault="001E1685" w:rsidP="001E1685">
            <w:pPr>
              <w:jc w:val="center"/>
            </w:pPr>
            <w:r>
              <w:t>1,04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3EB161" w14:textId="253B95DF" w:rsidR="001E1685" w:rsidRPr="00E95DB4" w:rsidRDefault="001E1685" w:rsidP="001E1685">
            <w:pPr>
              <w:jc w:val="center"/>
            </w:pPr>
            <w:r>
              <w:t>5,654523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27C07D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D10449E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2526A2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047E866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B58D6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57BE409" w14:textId="77777777" w:rsidR="001E1685" w:rsidRDefault="001E1685" w:rsidP="001E1685">
            <w:pPr>
              <w:snapToGrid w:val="0"/>
              <w:jc w:val="center"/>
            </w:pPr>
          </w:p>
        </w:tc>
      </w:tr>
      <w:tr w:rsidR="001E1685" w14:paraId="4D9BF87F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5F0B934" w14:textId="79F15FC7" w:rsidR="001E1685" w:rsidRPr="00E95DB4" w:rsidRDefault="001E1685" w:rsidP="001E1685">
            <w:pPr>
              <w:jc w:val="center"/>
            </w:pPr>
            <w:r>
              <w:t>1,24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FDF6BA" w14:textId="3BF45858" w:rsidR="001E1685" w:rsidRPr="00E95DB4" w:rsidRDefault="001E1685" w:rsidP="001E1685">
            <w:pPr>
              <w:jc w:val="center"/>
            </w:pPr>
            <w:r>
              <w:t>5,427107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FEF1AB4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E06320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47A682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CB81A6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398E87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51DA6FD" w14:textId="77777777" w:rsidR="001E1685" w:rsidRDefault="001E1685" w:rsidP="001E1685">
            <w:pPr>
              <w:snapToGrid w:val="0"/>
              <w:jc w:val="center"/>
            </w:pPr>
          </w:p>
        </w:tc>
      </w:tr>
      <w:tr w:rsidR="001E1685" w14:paraId="5CC4D336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3991000" w14:textId="27EDF5F9" w:rsidR="001E1685" w:rsidRPr="00E95DB4" w:rsidRDefault="001E1685" w:rsidP="001E1685">
            <w:pPr>
              <w:jc w:val="center"/>
            </w:pPr>
            <w:r>
              <w:t>1,44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07D778" w14:textId="6F02084D" w:rsidR="001E1685" w:rsidRPr="00E95DB4" w:rsidRDefault="001E1685" w:rsidP="001E1685">
            <w:pPr>
              <w:jc w:val="center"/>
            </w:pPr>
            <w:r>
              <w:t>5,20884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E20005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6278919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5C35048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0EBCFF2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53F12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5A16C4E" w14:textId="77777777" w:rsidR="001E1685" w:rsidRDefault="001E1685" w:rsidP="001E1685">
            <w:pPr>
              <w:snapToGrid w:val="0"/>
              <w:jc w:val="center"/>
            </w:pPr>
          </w:p>
        </w:tc>
      </w:tr>
      <w:tr w:rsidR="001E1685" w14:paraId="59F1CB72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E7A785" w14:textId="3C0570AD" w:rsidR="001E1685" w:rsidRPr="00E95DB4" w:rsidRDefault="001E1685" w:rsidP="001E1685">
            <w:pPr>
              <w:jc w:val="center"/>
            </w:pPr>
            <w:r>
              <w:t>1,64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12582F" w14:textId="37C07CAF" w:rsidR="001E1685" w:rsidRPr="00E95DB4" w:rsidRDefault="001E1685" w:rsidP="001E1685">
            <w:pPr>
              <w:jc w:val="center"/>
            </w:pPr>
            <w:r>
              <w:t>4,999351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CDC5C3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E2896A5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27F263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58A8D85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DAB7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4CA8F8C" w14:textId="77777777" w:rsidR="001E1685" w:rsidRDefault="001E1685" w:rsidP="001E1685">
            <w:pPr>
              <w:snapToGrid w:val="0"/>
              <w:jc w:val="center"/>
            </w:pPr>
          </w:p>
        </w:tc>
      </w:tr>
      <w:tr w:rsidR="001E1685" w14:paraId="6F6A94A9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16A93C" w14:textId="6E7C0543" w:rsidR="001E1685" w:rsidRPr="00E95DB4" w:rsidRDefault="001E1685" w:rsidP="001E1685">
            <w:pPr>
              <w:jc w:val="center"/>
            </w:pPr>
            <w:r>
              <w:t>1,84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672DF2" w14:textId="26E2C451" w:rsidR="001E1685" w:rsidRPr="00E95DB4" w:rsidRDefault="001E1685" w:rsidP="001E1685">
            <w:pPr>
              <w:jc w:val="center"/>
            </w:pPr>
            <w:r>
              <w:t>4,79829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5AA43D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5B6D6F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3821AC9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14A543B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E32A7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939F4A0" w14:textId="77777777" w:rsidR="001E1685" w:rsidRDefault="001E1685" w:rsidP="001E1685">
            <w:pPr>
              <w:snapToGrid w:val="0"/>
              <w:jc w:val="center"/>
            </w:pPr>
          </w:p>
        </w:tc>
      </w:tr>
      <w:tr w:rsidR="001E1685" w14:paraId="5D19275C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6D5FEDE" w14:textId="64921D55" w:rsidR="001E1685" w:rsidRPr="00E95DB4" w:rsidRDefault="001E1685" w:rsidP="001E1685">
            <w:pPr>
              <w:jc w:val="center"/>
            </w:pPr>
            <w:r>
              <w:t>2,04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9F8502" w14:textId="547C31C6" w:rsidR="001E1685" w:rsidRPr="00E95DB4" w:rsidRDefault="001E1685" w:rsidP="001E1685">
            <w:pPr>
              <w:jc w:val="center"/>
            </w:pPr>
            <w:r>
              <w:t>4,605314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4BE68F5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7CD4090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32D20B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B0C1E4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B361F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1282B7C" w14:textId="77777777" w:rsidR="001E1685" w:rsidRDefault="001E1685" w:rsidP="001E1685">
            <w:pPr>
              <w:snapToGrid w:val="0"/>
              <w:jc w:val="center"/>
            </w:pPr>
          </w:p>
        </w:tc>
      </w:tr>
      <w:tr w:rsidR="001E1685" w14:paraId="381E1690" w14:textId="77777777" w:rsidTr="00402FE8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907E32B" w14:textId="3B8E6859" w:rsidR="001E1685" w:rsidRPr="00E95DB4" w:rsidRDefault="001E1685" w:rsidP="001E1685">
            <w:pPr>
              <w:jc w:val="center"/>
            </w:pPr>
            <w:r>
              <w:t>2,24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A2ADEE" w14:textId="6145FBFE" w:rsidR="001E1685" w:rsidRPr="00E95DB4" w:rsidRDefault="001E1685" w:rsidP="001E1685">
            <w:pPr>
              <w:jc w:val="center"/>
            </w:pPr>
            <w:r>
              <w:t>4,420094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1F75DFA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9DD037A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EDB6059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10C0814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EC7A0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75D0F3B" w14:textId="77777777" w:rsidR="001E1685" w:rsidRDefault="001E1685" w:rsidP="001E1685">
            <w:pPr>
              <w:snapToGrid w:val="0"/>
              <w:jc w:val="center"/>
            </w:pPr>
          </w:p>
        </w:tc>
      </w:tr>
      <w:tr w:rsidR="001E1685" w14:paraId="27EBF051" w14:textId="77777777" w:rsidTr="00402FE8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545AC4" w14:textId="54E11B0F" w:rsidR="001E1685" w:rsidRPr="00E95DB4" w:rsidRDefault="001E1685" w:rsidP="001E1685">
            <w:pPr>
              <w:jc w:val="center"/>
            </w:pPr>
            <w:r>
              <w:t>2,44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B03D8" w14:textId="5AD7FBD8" w:rsidR="001E1685" w:rsidRPr="00E95DB4" w:rsidRDefault="001E1685" w:rsidP="001E1685">
            <w:pPr>
              <w:jc w:val="center"/>
            </w:pPr>
            <w:r>
              <w:t>4,278694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3F4C03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3E111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EDF1B5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5EB739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7D2F4" w14:textId="77777777" w:rsidR="001E1685" w:rsidRDefault="001E1685" w:rsidP="001E1685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E542" w14:textId="77777777" w:rsidR="001E1685" w:rsidRDefault="001E1685" w:rsidP="001E1685">
            <w:pPr>
              <w:snapToGrid w:val="0"/>
              <w:jc w:val="center"/>
            </w:pPr>
          </w:p>
        </w:tc>
      </w:tr>
    </w:tbl>
    <w:p w14:paraId="2AD38305" w14:textId="0F561383" w:rsidR="00B97A32" w:rsidRDefault="00B97A32" w:rsidP="00A93317"/>
    <w:p w14:paraId="549571BD" w14:textId="57DF8B93" w:rsidR="00B84238" w:rsidRPr="00EE3D78" w:rsidRDefault="00B84238" w:rsidP="00B84238">
      <w:r>
        <w:t xml:space="preserve">Таблица </w:t>
      </w:r>
      <w:r w:rsidR="00434812">
        <w:t>1.</w:t>
      </w:r>
      <w:r>
        <w:t>10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B84238" w14:paraId="57D741D3" w14:textId="77777777" w:rsidTr="00402FE8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43931B6" w14:textId="77777777" w:rsidR="00B84238" w:rsidRDefault="00B84238" w:rsidP="00402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134C2A0" w14:textId="77777777" w:rsidR="00B84238" w:rsidRDefault="00B84238" w:rsidP="00402FE8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B2DC0" w14:textId="77777777" w:rsidR="00B84238" w:rsidRDefault="00B84238" w:rsidP="00402FE8">
            <w:pPr>
              <w:jc w:val="center"/>
            </w:pPr>
            <w:r>
              <w:rPr>
                <w:sz w:val="22"/>
                <w:szCs w:val="22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6C604" w14:textId="77777777" w:rsidR="00B84238" w:rsidRDefault="00B84238" w:rsidP="00402FE8">
            <w:pPr>
              <w:jc w:val="center"/>
            </w:pPr>
            <w:r>
              <w:t>Значение аргумента</w:t>
            </w:r>
          </w:p>
        </w:tc>
      </w:tr>
      <w:tr w:rsidR="00B84238" w14:paraId="021242DF" w14:textId="77777777" w:rsidTr="00402FE8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14:paraId="7805109E" w14:textId="77777777" w:rsidR="00B84238" w:rsidRPr="00B97A32" w:rsidRDefault="00B84238" w:rsidP="00402FE8">
            <w:pPr>
              <w:jc w:val="center"/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55B7CD9" w14:textId="77777777" w:rsidR="00B84238" w:rsidRPr="00B97A32" w:rsidRDefault="00B84238" w:rsidP="00402FE8">
            <w:pPr>
              <w:jc w:val="center"/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18FFC" w14:textId="77777777" w:rsidR="00B84238" w:rsidRDefault="00B84238" w:rsidP="00402FE8"/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8D99D3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532758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191FD4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6DF15" w14:textId="77777777" w:rsidR="00B84238" w:rsidRDefault="00B84238" w:rsidP="00402FE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0503" w14:textId="77777777" w:rsidR="00B84238" w:rsidRDefault="00B84238" w:rsidP="00402FE8">
            <w:pPr>
              <w:jc w:val="center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48704A" w14:paraId="54A177AE" w14:textId="77777777" w:rsidTr="00D258AF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bottom"/>
          </w:tcPr>
          <w:p w14:paraId="119C2561" w14:textId="1940D14B" w:rsidR="0048704A" w:rsidRPr="00E95DB4" w:rsidRDefault="0048704A" w:rsidP="0048704A">
            <w:pPr>
              <w:jc w:val="center"/>
            </w:pPr>
            <w:r w:rsidRPr="0048704A">
              <w:t>2,121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2E52AED7" w14:textId="66A9D9C0" w:rsidR="0048704A" w:rsidRPr="00E95DB4" w:rsidRDefault="0048704A" w:rsidP="0048704A">
            <w:pPr>
              <w:jc w:val="center"/>
            </w:pPr>
            <w:r w:rsidRPr="0048704A">
              <w:t>5,04732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350A4C37" w14:textId="59F75BF0" w:rsidR="0048704A" w:rsidRPr="0048704A" w:rsidRDefault="0048704A" w:rsidP="004870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671AB936" w14:textId="0B0877C8" w:rsidR="0048704A" w:rsidRPr="006A6FCF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2,856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074047A7" w14:textId="5EE7EDE0" w:rsidR="0048704A" w:rsidRPr="006A6FCF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48098EE2" w14:textId="029D8963" w:rsidR="0048704A" w:rsidRPr="006A6FCF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3,4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B5D4D" w14:textId="70AC5ABA" w:rsidR="0048704A" w:rsidRPr="006A6FCF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2,22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7BF72DB5" w14:textId="1F218185" w:rsidR="0048704A" w:rsidRPr="006A6FCF" w:rsidRDefault="0048704A" w:rsidP="0048704A">
            <w:pPr>
              <w:snapToGrid w:val="0"/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3,33</w:t>
            </w:r>
          </w:p>
        </w:tc>
      </w:tr>
      <w:tr w:rsidR="0048704A" w14:paraId="03BCE79B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1794306" w14:textId="1D137ABC" w:rsidR="0048704A" w:rsidRPr="00E95DB4" w:rsidRDefault="0048704A" w:rsidP="0048704A">
            <w:pPr>
              <w:jc w:val="center"/>
            </w:pPr>
            <w:r w:rsidRPr="0048704A">
              <w:t>2,226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40D1DD7" w14:textId="0F584BED" w:rsidR="0048704A" w:rsidRPr="00E95DB4" w:rsidRDefault="0048704A" w:rsidP="0048704A">
            <w:pPr>
              <w:jc w:val="center"/>
            </w:pPr>
            <w:r w:rsidRPr="0048704A">
              <w:t>5,10576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3E80B7" w14:textId="77777777" w:rsidR="0048704A" w:rsidRDefault="0048704A" w:rsidP="0048704A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6DCF4D9" w14:textId="34D26211" w:rsidR="0048704A" w:rsidRDefault="0048704A" w:rsidP="0048704A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5AA1926" w14:textId="5FDCCDDC" w:rsidR="0048704A" w:rsidRDefault="0048704A" w:rsidP="0048704A">
            <w:pPr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993AB5C" w14:textId="28E121DC" w:rsidR="0048704A" w:rsidRDefault="0048704A" w:rsidP="0048704A">
            <w:pPr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21B945" w14:textId="764AA677" w:rsidR="0048704A" w:rsidRDefault="0048704A" w:rsidP="0048704A">
            <w:pPr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15CD6589" w14:textId="4EB7A53B" w:rsidR="0048704A" w:rsidRDefault="0048704A" w:rsidP="0048704A">
            <w:pPr>
              <w:jc w:val="center"/>
            </w:pPr>
          </w:p>
        </w:tc>
      </w:tr>
      <w:tr w:rsidR="0048704A" w14:paraId="47FE1BDC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0DC695" w14:textId="49657D77" w:rsidR="0048704A" w:rsidRPr="00E95DB4" w:rsidRDefault="0048704A" w:rsidP="0048704A">
            <w:pPr>
              <w:jc w:val="center"/>
            </w:pPr>
            <w:r w:rsidRPr="0048704A">
              <w:t>2,331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887E81F" w14:textId="558B2B2D" w:rsidR="0048704A" w:rsidRPr="00E95DB4" w:rsidRDefault="0048704A" w:rsidP="0048704A">
            <w:pPr>
              <w:jc w:val="center"/>
            </w:pPr>
            <w:r w:rsidRPr="0048704A">
              <w:t>5,16488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E0A442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0A69C2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87F751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27AEF9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06A69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6AF23D2" w14:textId="77777777" w:rsidR="0048704A" w:rsidRDefault="0048704A" w:rsidP="0048704A">
            <w:pPr>
              <w:snapToGrid w:val="0"/>
              <w:jc w:val="center"/>
            </w:pPr>
          </w:p>
        </w:tc>
      </w:tr>
      <w:tr w:rsidR="00B275C6" w14:paraId="4DBB7F89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A7FA853" w14:textId="57043B3B" w:rsidR="00B275C6" w:rsidRPr="00E95DB4" w:rsidRDefault="00B275C6" w:rsidP="00B275C6">
            <w:pPr>
              <w:jc w:val="center"/>
            </w:pPr>
            <w:r w:rsidRPr="0048704A">
              <w:t>2,436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E697D74" w14:textId="58613720" w:rsidR="00B275C6" w:rsidRPr="00E95DB4" w:rsidRDefault="00B275C6" w:rsidP="00B275C6">
            <w:pPr>
              <w:jc w:val="center"/>
            </w:pPr>
            <w:r w:rsidRPr="0048704A">
              <w:t>5,22468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FE8402" w14:textId="60E4C1D6" w:rsidR="00B275C6" w:rsidRPr="0048704A" w:rsidRDefault="00B275C6" w:rsidP="00B275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21B3BC2" w14:textId="3A415688" w:rsidR="00B275C6" w:rsidRDefault="00B275C6" w:rsidP="00B275C6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3,5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9D06535" w14:textId="77A1775E" w:rsidR="00B275C6" w:rsidRDefault="00B275C6" w:rsidP="00B275C6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AC77306" w14:textId="086D5ACC" w:rsidR="00B275C6" w:rsidRDefault="00B275C6" w:rsidP="00B275C6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2,5</w:t>
            </w: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4A60A" w14:textId="6640EB25" w:rsidR="00B275C6" w:rsidRDefault="00B275C6" w:rsidP="00B275C6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51B2A6F2" w14:textId="6389DCA1" w:rsidR="00B275C6" w:rsidRDefault="00B275C6" w:rsidP="00B275C6">
            <w:pPr>
              <w:snapToGrid w:val="0"/>
              <w:jc w:val="center"/>
            </w:pPr>
            <w:r>
              <w:rPr>
                <w:rFonts w:ascii="Arial CYR" w:hAnsi="Arial CYR" w:cs="Arial CYR"/>
                <w:sz w:val="20"/>
                <w:szCs w:val="20"/>
              </w:rPr>
              <w:t>2,331</w:t>
            </w:r>
          </w:p>
        </w:tc>
      </w:tr>
      <w:tr w:rsidR="00B275C6" w14:paraId="5052676C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D187AA5" w14:textId="248CA7A9" w:rsidR="00B275C6" w:rsidRPr="00E95DB4" w:rsidRDefault="00B275C6" w:rsidP="00B275C6">
            <w:pPr>
              <w:jc w:val="center"/>
            </w:pPr>
            <w:r w:rsidRPr="0048704A">
              <w:t>2,541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F25D78C" w14:textId="4308BA7D" w:rsidR="00B275C6" w:rsidRPr="00E95DB4" w:rsidRDefault="00B275C6" w:rsidP="00B275C6">
            <w:pPr>
              <w:jc w:val="center"/>
            </w:pPr>
            <w:r w:rsidRPr="0048704A">
              <w:t>5,2852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9CAD3E7" w14:textId="77777777" w:rsidR="00B275C6" w:rsidRDefault="00B275C6" w:rsidP="00B275C6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53007AE" w14:textId="7AB7A795" w:rsidR="00B275C6" w:rsidRDefault="00B275C6" w:rsidP="00B275C6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EA371FB" w14:textId="6B5D70A7" w:rsidR="00B275C6" w:rsidRDefault="00B275C6" w:rsidP="00B275C6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F5886DF" w14:textId="6D1F7877" w:rsidR="00B275C6" w:rsidRDefault="00B275C6" w:rsidP="00B275C6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AE6F0" w14:textId="1E2ADAFA" w:rsidR="00B275C6" w:rsidRDefault="00B275C6" w:rsidP="00B275C6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14:paraId="68BA5B6E" w14:textId="0608E44C" w:rsidR="00B275C6" w:rsidRDefault="00B275C6" w:rsidP="00B275C6">
            <w:pPr>
              <w:snapToGrid w:val="0"/>
              <w:jc w:val="center"/>
            </w:pPr>
          </w:p>
        </w:tc>
      </w:tr>
      <w:tr w:rsidR="0048704A" w14:paraId="5D5D385A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456799F" w14:textId="40E71AD0" w:rsidR="0048704A" w:rsidRPr="00E95DB4" w:rsidRDefault="0048704A" w:rsidP="0048704A">
            <w:pPr>
              <w:jc w:val="center"/>
            </w:pPr>
            <w:r w:rsidRPr="0048704A">
              <w:t>2,646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4848502" w14:textId="7CFC6963" w:rsidR="0048704A" w:rsidRPr="00E95DB4" w:rsidRDefault="0048704A" w:rsidP="0048704A">
            <w:pPr>
              <w:jc w:val="center"/>
            </w:pPr>
            <w:r w:rsidRPr="0048704A">
              <w:t>5,3464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AEF52B3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4486F9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1FAF8AB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422757E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020D2F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1EC09693" w14:textId="77777777" w:rsidR="0048704A" w:rsidRDefault="0048704A" w:rsidP="0048704A">
            <w:pPr>
              <w:snapToGrid w:val="0"/>
              <w:jc w:val="center"/>
            </w:pPr>
          </w:p>
        </w:tc>
      </w:tr>
      <w:tr w:rsidR="0048704A" w14:paraId="56D11B36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C47C250" w14:textId="7A63F445" w:rsidR="0048704A" w:rsidRPr="00E95DB4" w:rsidRDefault="0048704A" w:rsidP="0048704A">
            <w:pPr>
              <w:jc w:val="center"/>
            </w:pPr>
            <w:r w:rsidRPr="0048704A">
              <w:t>2,751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7F66D4D" w14:textId="679EFE44" w:rsidR="0048704A" w:rsidRPr="00E95DB4" w:rsidRDefault="0048704A" w:rsidP="0048704A">
            <w:pPr>
              <w:jc w:val="center"/>
            </w:pPr>
            <w:r w:rsidRPr="0048704A">
              <w:t>5,40828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CBEE93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8C61CE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19104F7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3782524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58C67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8581958" w14:textId="77777777" w:rsidR="0048704A" w:rsidRDefault="0048704A" w:rsidP="0048704A">
            <w:pPr>
              <w:snapToGrid w:val="0"/>
              <w:jc w:val="center"/>
            </w:pPr>
          </w:p>
        </w:tc>
      </w:tr>
      <w:tr w:rsidR="0048704A" w14:paraId="0873F102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F0DC314" w14:textId="598D52A4" w:rsidR="0048704A" w:rsidRPr="00E95DB4" w:rsidRDefault="0048704A" w:rsidP="0048704A">
            <w:pPr>
              <w:jc w:val="center"/>
            </w:pPr>
            <w:r w:rsidRPr="0048704A">
              <w:t>2,856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E01B5A6" w14:textId="1DA8328D" w:rsidR="0048704A" w:rsidRPr="00E95DB4" w:rsidRDefault="0048704A" w:rsidP="0048704A">
            <w:pPr>
              <w:jc w:val="center"/>
            </w:pPr>
            <w:r w:rsidRPr="0048704A">
              <w:t>5,47092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2A283E9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FAB5CFC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1AF322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0EE330B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92913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2F19B650" w14:textId="77777777" w:rsidR="0048704A" w:rsidRDefault="0048704A" w:rsidP="0048704A">
            <w:pPr>
              <w:snapToGrid w:val="0"/>
              <w:jc w:val="center"/>
            </w:pPr>
          </w:p>
        </w:tc>
      </w:tr>
      <w:tr w:rsidR="0048704A" w14:paraId="01AD88C0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2F19A50" w14:textId="58A7FDF3" w:rsidR="0048704A" w:rsidRPr="00E95DB4" w:rsidRDefault="0048704A" w:rsidP="0048704A">
            <w:pPr>
              <w:jc w:val="center"/>
            </w:pPr>
            <w:r w:rsidRPr="0048704A">
              <w:t>2,961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9B9DEEE" w14:textId="3FC62BFE" w:rsidR="0048704A" w:rsidRPr="00E95DB4" w:rsidRDefault="0048704A" w:rsidP="0048704A">
            <w:pPr>
              <w:jc w:val="center"/>
            </w:pPr>
            <w:r w:rsidRPr="0048704A">
              <w:t>5,53428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AAA3192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E3C711A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CBBBBA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ED9AC7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76D5C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400B0437" w14:textId="77777777" w:rsidR="0048704A" w:rsidRDefault="0048704A" w:rsidP="0048704A">
            <w:pPr>
              <w:snapToGrid w:val="0"/>
              <w:jc w:val="center"/>
            </w:pPr>
          </w:p>
        </w:tc>
      </w:tr>
      <w:tr w:rsidR="0048704A" w14:paraId="77ADE88B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7963EE43" w14:textId="30928B83" w:rsidR="0048704A" w:rsidRPr="00E95DB4" w:rsidRDefault="0048704A" w:rsidP="0048704A">
            <w:pPr>
              <w:jc w:val="center"/>
            </w:pPr>
            <w:r w:rsidRPr="0048704A">
              <w:t>3,066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9B8693F" w14:textId="00FEEB13" w:rsidR="0048704A" w:rsidRPr="00E95DB4" w:rsidRDefault="0048704A" w:rsidP="0048704A">
            <w:pPr>
              <w:jc w:val="center"/>
            </w:pPr>
            <w:r w:rsidRPr="0048704A">
              <w:t>5,59836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AA4578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937CD2E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CC74D95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4F81EE1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557BC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6C39166" w14:textId="77777777" w:rsidR="0048704A" w:rsidRDefault="0048704A" w:rsidP="0048704A">
            <w:pPr>
              <w:snapToGrid w:val="0"/>
              <w:jc w:val="center"/>
            </w:pPr>
          </w:p>
        </w:tc>
      </w:tr>
      <w:tr w:rsidR="0048704A" w14:paraId="1A59CAA4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5BF0B50" w14:textId="4E8CDA25" w:rsidR="0048704A" w:rsidRPr="00E95DB4" w:rsidRDefault="0048704A" w:rsidP="0048704A">
            <w:pPr>
              <w:jc w:val="center"/>
            </w:pPr>
            <w:r w:rsidRPr="0048704A">
              <w:t>3,171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D21EEC6" w14:textId="0C9997A9" w:rsidR="0048704A" w:rsidRPr="00E95DB4" w:rsidRDefault="0048704A" w:rsidP="0048704A">
            <w:pPr>
              <w:jc w:val="center"/>
            </w:pPr>
            <w:r w:rsidRPr="0048704A">
              <w:t>5,66316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D225A7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FB5E19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F55A42C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880394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E0534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331A7DD3" w14:textId="77777777" w:rsidR="0048704A" w:rsidRDefault="0048704A" w:rsidP="0048704A">
            <w:pPr>
              <w:snapToGrid w:val="0"/>
              <w:jc w:val="center"/>
            </w:pPr>
          </w:p>
        </w:tc>
      </w:tr>
      <w:tr w:rsidR="0048704A" w14:paraId="60979E37" w14:textId="77777777" w:rsidTr="00571A99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1BFB7E5" w14:textId="7B5BE1A4" w:rsidR="0048704A" w:rsidRPr="00E95DB4" w:rsidRDefault="0048704A" w:rsidP="0048704A">
            <w:pPr>
              <w:jc w:val="center"/>
            </w:pPr>
            <w:r w:rsidRPr="0048704A">
              <w:t>3,276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2FE7627" w14:textId="0EEC5A13" w:rsidR="0048704A" w:rsidRPr="00E95DB4" w:rsidRDefault="0048704A" w:rsidP="0048704A">
            <w:pPr>
              <w:jc w:val="center"/>
            </w:pPr>
            <w:r w:rsidRPr="0048704A">
              <w:t>5,72408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7078538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68E9807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76B007C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EFE7ADF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CB772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14:paraId="69D662C2" w14:textId="77777777" w:rsidR="0048704A" w:rsidRDefault="0048704A" w:rsidP="0048704A">
            <w:pPr>
              <w:snapToGrid w:val="0"/>
              <w:jc w:val="center"/>
            </w:pPr>
          </w:p>
        </w:tc>
      </w:tr>
      <w:tr w:rsidR="0048704A" w14:paraId="09F9CDE3" w14:textId="77777777" w:rsidTr="00571A99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9D99D8" w14:textId="1C484A5E" w:rsidR="0048704A" w:rsidRPr="00E95DB4" w:rsidRDefault="0048704A" w:rsidP="0048704A">
            <w:pPr>
              <w:jc w:val="center"/>
            </w:pPr>
            <w:r w:rsidRPr="0048704A">
              <w:t>3,381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23C298" w14:textId="1C59CC38" w:rsidR="0048704A" w:rsidRPr="00E95DB4" w:rsidRDefault="0048704A" w:rsidP="0048704A">
            <w:pPr>
              <w:jc w:val="center"/>
            </w:pPr>
            <w:r w:rsidRPr="0048704A">
              <w:t>5,8316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D13DE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1FEC89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C22926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1676D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9AB85" w14:textId="77777777" w:rsidR="0048704A" w:rsidRDefault="0048704A" w:rsidP="0048704A">
            <w:pPr>
              <w:snapToGrid w:val="0"/>
              <w:jc w:val="center"/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EEDF" w14:textId="77777777" w:rsidR="0048704A" w:rsidRDefault="0048704A" w:rsidP="0048704A">
            <w:pPr>
              <w:snapToGrid w:val="0"/>
              <w:jc w:val="center"/>
            </w:pPr>
          </w:p>
        </w:tc>
      </w:tr>
    </w:tbl>
    <w:p w14:paraId="74374102" w14:textId="06C5E151" w:rsidR="00B97A32" w:rsidRDefault="00B97A32" w:rsidP="00A93317"/>
    <w:p w14:paraId="70619001" w14:textId="69DE5D50" w:rsidR="00B97A32" w:rsidRDefault="00B97A32" w:rsidP="00A93317"/>
    <w:p w14:paraId="1DCF3CFC" w14:textId="41837981" w:rsidR="00A93317" w:rsidRPr="00AA094A" w:rsidRDefault="00C50C6D" w:rsidP="00A93317">
      <w:pPr>
        <w:ind w:firstLine="540"/>
        <w:jc w:val="both"/>
      </w:pPr>
      <w:r w:rsidRPr="00AA094A">
        <w:t xml:space="preserve">2. </w:t>
      </w:r>
      <w:r w:rsidR="00A93317" w:rsidRPr="00AA094A">
        <w:t>Найти приближенное значение функции при данн</w:t>
      </w:r>
      <w:r w:rsidR="00A974FA">
        <w:t>ых</w:t>
      </w:r>
      <w:r w:rsidR="00A93317" w:rsidRPr="00AA094A">
        <w:t xml:space="preserve"> значени</w:t>
      </w:r>
      <w:r w:rsidR="00A974FA">
        <w:t>ях</w:t>
      </w:r>
      <w:r w:rsidR="00A93317" w:rsidRPr="00AA094A">
        <w:t xml:space="preserve"> аргумента с помощью интерполяционного многочлена </w:t>
      </w:r>
      <w:r w:rsidR="00A93317" w:rsidRPr="00AA094A">
        <w:rPr>
          <w:u w:val="single"/>
        </w:rPr>
        <w:t>Лагранжа</w:t>
      </w:r>
      <w:r w:rsidR="00A93317" w:rsidRPr="00AA094A">
        <w:t xml:space="preserve">, если функция задана в </w:t>
      </w:r>
      <w:proofErr w:type="spellStart"/>
      <w:r w:rsidR="00A93317" w:rsidRPr="00AA094A">
        <w:rPr>
          <w:u w:val="single"/>
        </w:rPr>
        <w:t>неравноостоящих</w:t>
      </w:r>
      <w:proofErr w:type="spellEnd"/>
      <w:r w:rsidR="00A93317" w:rsidRPr="00AA094A">
        <w:t xml:space="preserve"> узлах таблицы</w:t>
      </w:r>
      <w:r w:rsidR="00A974FA" w:rsidRPr="00A974FA">
        <w:t>, оценить погрешность</w:t>
      </w:r>
    </w:p>
    <w:p w14:paraId="269BBD02" w14:textId="77777777" w:rsidR="00A93317" w:rsidRPr="00C50C6D" w:rsidRDefault="00A93317" w:rsidP="00A93317">
      <w:r>
        <w:t>Таблица 2.1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AA094A" w14:paraId="31470926" w14:textId="352FFA36" w:rsidTr="00AA094A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EAF7F" w14:textId="77777777" w:rsidR="00AA094A" w:rsidRPr="00C50C6D" w:rsidRDefault="00AA094A" w:rsidP="00AA094A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F76B3" w14:textId="77777777" w:rsidR="00AA094A" w:rsidRDefault="00AA094A" w:rsidP="00AA094A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C98985" w14:textId="77777777" w:rsidR="00AA094A" w:rsidRDefault="00AA094A" w:rsidP="00AA094A">
            <w:pPr>
              <w:jc w:val="center"/>
            </w:pPr>
            <w: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D7AA7" w14:textId="40A8E81B" w:rsidR="00AA094A" w:rsidRDefault="00AA094A" w:rsidP="00AA09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EBF57" w14:textId="2ADD27CE" w:rsidR="00AA094A" w:rsidRDefault="00AA094A" w:rsidP="00AA09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A094A" w14:paraId="7F38EAFF" w14:textId="411F2F4B" w:rsidTr="00AA094A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D36BE4A" w14:textId="77777777" w:rsidR="00AA094A" w:rsidRDefault="00AA094A" w:rsidP="00A93317">
            <w:pPr>
              <w:jc w:val="center"/>
            </w:pPr>
            <w:r>
              <w:t>0.43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82EDB4D" w14:textId="77777777" w:rsidR="00AA094A" w:rsidRDefault="00AA094A" w:rsidP="00A93317">
            <w:pPr>
              <w:jc w:val="center"/>
            </w:pPr>
            <w:r>
              <w:t>1.63597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89FD837" w14:textId="77777777" w:rsidR="00AA094A" w:rsidRDefault="00AA094A" w:rsidP="00A93317">
            <w:pPr>
              <w:jc w:val="center"/>
            </w:pPr>
            <w:r>
              <w:t>1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67524" w14:textId="77777777" w:rsidR="00AA094A" w:rsidRDefault="00AA094A" w:rsidP="00A93317">
            <w:pPr>
              <w:jc w:val="center"/>
            </w:pPr>
            <w:r>
              <w:t>0.702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661D0C" w14:textId="389611D2" w:rsidR="00AA094A" w:rsidRDefault="00A974FA" w:rsidP="00A93317">
            <w:pPr>
              <w:jc w:val="center"/>
            </w:pPr>
            <w:r>
              <w:t>0.5</w:t>
            </w:r>
            <w:r>
              <w:t>03</w:t>
            </w:r>
          </w:p>
        </w:tc>
      </w:tr>
      <w:tr w:rsidR="00AA094A" w14:paraId="1CCE7BB6" w14:textId="3C75362B" w:rsidTr="00AA094A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59C41D5" w14:textId="77777777" w:rsidR="00AA094A" w:rsidRDefault="00AA094A" w:rsidP="00A93317">
            <w:pPr>
              <w:jc w:val="center"/>
            </w:pPr>
            <w:r>
              <w:t>0.48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965256" w14:textId="77777777" w:rsidR="00AA094A" w:rsidRDefault="00AA094A" w:rsidP="00A93317">
            <w:pPr>
              <w:jc w:val="center"/>
            </w:pPr>
            <w:r>
              <w:t>1.73234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FE16B6F" w14:textId="77777777" w:rsidR="00AA094A" w:rsidRDefault="00AA094A" w:rsidP="00A93317">
            <w:pPr>
              <w:jc w:val="center"/>
            </w:pPr>
            <w:r>
              <w:t>7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35206" w14:textId="77777777" w:rsidR="00AA094A" w:rsidRDefault="00AA094A" w:rsidP="00A93317">
            <w:pPr>
              <w:jc w:val="center"/>
            </w:pPr>
            <w:r>
              <w:t>0.512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77ABDD2B" w14:textId="1381F692" w:rsidR="00AA094A" w:rsidRDefault="00A974FA" w:rsidP="00A93317">
            <w:pPr>
              <w:jc w:val="center"/>
            </w:pPr>
            <w:r>
              <w:t>0.441</w:t>
            </w:r>
          </w:p>
        </w:tc>
      </w:tr>
      <w:tr w:rsidR="00AA094A" w14:paraId="46077C81" w14:textId="1750BAC0" w:rsidTr="00AA094A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6CAC31" w14:textId="77777777" w:rsidR="00AA094A" w:rsidRDefault="00AA094A" w:rsidP="00A93317">
            <w:pPr>
              <w:jc w:val="center"/>
            </w:pPr>
            <w:r>
              <w:t>0.55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C169AAF" w14:textId="77777777" w:rsidR="00AA094A" w:rsidRDefault="00AA094A" w:rsidP="00A93317">
            <w:pPr>
              <w:jc w:val="center"/>
            </w:pPr>
            <w:r>
              <w:t>1.87686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A38FEF8" w14:textId="77777777" w:rsidR="00AA094A" w:rsidRDefault="00AA094A" w:rsidP="00A93317">
            <w:pPr>
              <w:jc w:val="center"/>
            </w:pPr>
            <w:r>
              <w:t>13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A504E" w14:textId="77777777" w:rsidR="00AA094A" w:rsidRDefault="00AA094A" w:rsidP="00A93317">
            <w:pPr>
              <w:jc w:val="center"/>
            </w:pPr>
            <w:r>
              <w:t>0.645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0F19229B" w14:textId="250B1734" w:rsidR="00AA094A" w:rsidRDefault="00A974FA" w:rsidP="00A93317">
            <w:pPr>
              <w:jc w:val="center"/>
            </w:pPr>
            <w:r>
              <w:t>0.602</w:t>
            </w:r>
          </w:p>
        </w:tc>
      </w:tr>
      <w:tr w:rsidR="00AA094A" w14:paraId="01053DB8" w14:textId="52515964" w:rsidTr="00AA094A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840353C" w14:textId="77777777" w:rsidR="00AA094A" w:rsidRDefault="00AA094A" w:rsidP="00A93317">
            <w:pPr>
              <w:jc w:val="center"/>
            </w:pPr>
            <w:r>
              <w:t>0.62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2470681" w14:textId="77777777" w:rsidR="00AA094A" w:rsidRDefault="00AA094A" w:rsidP="00A93317">
            <w:pPr>
              <w:jc w:val="center"/>
            </w:pPr>
            <w:r>
              <w:t>2.03345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D1562F" w14:textId="77777777" w:rsidR="00AA094A" w:rsidRDefault="00AA094A" w:rsidP="00A93317">
            <w:pPr>
              <w:jc w:val="center"/>
            </w:pPr>
            <w:r>
              <w:t>19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42251" w14:textId="77777777" w:rsidR="00AA094A" w:rsidRDefault="00AA094A" w:rsidP="00A93317">
            <w:pPr>
              <w:jc w:val="center"/>
            </w:pPr>
            <w:r>
              <w:t>0.736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15DF3D4D" w14:textId="5A066F51" w:rsidR="00AA094A" w:rsidRDefault="00A974FA" w:rsidP="00A93317">
            <w:pPr>
              <w:jc w:val="center"/>
            </w:pPr>
            <w:r>
              <w:t>0.732</w:t>
            </w:r>
          </w:p>
        </w:tc>
      </w:tr>
      <w:tr w:rsidR="00AA094A" w14:paraId="4779D922" w14:textId="303F82FF" w:rsidTr="00AA094A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11D697A" w14:textId="77777777" w:rsidR="00AA094A" w:rsidRDefault="00AA094A" w:rsidP="00A93317">
            <w:pPr>
              <w:jc w:val="center"/>
            </w:pPr>
            <w:r>
              <w:t>0.70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064388D" w14:textId="77777777" w:rsidR="00AA094A" w:rsidRDefault="00AA094A" w:rsidP="00A93317">
            <w:pPr>
              <w:jc w:val="center"/>
            </w:pPr>
            <w:r>
              <w:t>2.22846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DA4640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5D49A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0F914A2E" w14:textId="77777777" w:rsidR="00AA094A" w:rsidRDefault="00AA094A" w:rsidP="00A93317">
            <w:pPr>
              <w:snapToGrid w:val="0"/>
              <w:jc w:val="center"/>
            </w:pPr>
          </w:p>
        </w:tc>
      </w:tr>
      <w:tr w:rsidR="00AA094A" w14:paraId="6B026C04" w14:textId="53D77C82" w:rsidTr="00AA094A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BC83E" w14:textId="77777777" w:rsidR="00AA094A" w:rsidRDefault="00AA094A" w:rsidP="00A93317">
            <w:pPr>
              <w:jc w:val="center"/>
            </w:pPr>
            <w:r>
              <w:t>0.75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8DB2AA" w14:textId="77777777" w:rsidR="00AA094A" w:rsidRDefault="00AA094A" w:rsidP="00A93317">
            <w:pPr>
              <w:jc w:val="center"/>
            </w:pPr>
            <w:r>
              <w:t>2.35973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BE9D0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5CA64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711B" w14:textId="77777777" w:rsidR="00AA094A" w:rsidRDefault="00AA094A" w:rsidP="00A93317">
            <w:pPr>
              <w:snapToGrid w:val="0"/>
              <w:jc w:val="center"/>
            </w:pPr>
          </w:p>
        </w:tc>
      </w:tr>
    </w:tbl>
    <w:p w14:paraId="56F6C1E0" w14:textId="77777777" w:rsidR="00A93317" w:rsidRDefault="00A93317" w:rsidP="00A93317">
      <w:pPr>
        <w:rPr>
          <w:lang w:val="en-US"/>
        </w:rPr>
      </w:pPr>
      <w:r>
        <w:t>Таблица 2.2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434812" w14:paraId="6222F99A" w14:textId="190B6912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881EB" w14:textId="77777777" w:rsidR="00434812" w:rsidRDefault="00434812" w:rsidP="00434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D0284" w14:textId="77777777" w:rsidR="00434812" w:rsidRDefault="00434812" w:rsidP="00434812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F65C3D" w14:textId="77777777" w:rsidR="00434812" w:rsidRDefault="00434812" w:rsidP="00434812">
            <w:pPr>
              <w:jc w:val="center"/>
            </w:pPr>
            <w: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D8BA4" w14:textId="6479BD3A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A8492" w14:textId="2D5D394E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A094A" w14:paraId="6DA0B15B" w14:textId="254CB540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2CE7FC7" w14:textId="77777777" w:rsidR="00AA094A" w:rsidRDefault="00AA094A" w:rsidP="00A93317">
            <w:pPr>
              <w:jc w:val="center"/>
            </w:pPr>
            <w:r>
              <w:t>0.02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708F8A4" w14:textId="77777777" w:rsidR="00AA094A" w:rsidRDefault="00AA094A" w:rsidP="00A93317">
            <w:pPr>
              <w:jc w:val="center"/>
            </w:pPr>
            <w:r>
              <w:t>1.02316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E379574" w14:textId="77777777" w:rsidR="00AA094A" w:rsidRDefault="00AA094A" w:rsidP="00A93317">
            <w:pPr>
              <w:jc w:val="center"/>
            </w:pPr>
            <w:r>
              <w:t>2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D4FF2" w14:textId="77777777" w:rsidR="00AA094A" w:rsidRDefault="00AA094A" w:rsidP="00A93317">
            <w:pPr>
              <w:jc w:val="center"/>
            </w:pPr>
            <w:r>
              <w:t>0.102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2146C" w14:textId="6A838E70" w:rsidR="00AA094A" w:rsidRDefault="00A974FA" w:rsidP="00A93317">
            <w:pPr>
              <w:jc w:val="center"/>
            </w:pPr>
            <w:r>
              <w:t>0.222</w:t>
            </w:r>
          </w:p>
        </w:tc>
      </w:tr>
      <w:tr w:rsidR="00AA094A" w14:paraId="5CA5C215" w14:textId="3866213E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C0E3F9" w14:textId="77777777" w:rsidR="00AA094A" w:rsidRDefault="00AA094A" w:rsidP="00A93317">
            <w:pPr>
              <w:jc w:val="center"/>
            </w:pPr>
            <w:r>
              <w:t>0.08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F6A14C" w14:textId="77777777" w:rsidR="00AA094A" w:rsidRDefault="00AA094A" w:rsidP="00A93317">
            <w:pPr>
              <w:jc w:val="center"/>
            </w:pPr>
            <w:r>
              <w:t>1.09590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96B248" w14:textId="77777777" w:rsidR="00AA094A" w:rsidRDefault="00AA094A" w:rsidP="00A93317">
            <w:pPr>
              <w:jc w:val="center"/>
            </w:pPr>
            <w:r>
              <w:t>8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24D8B" w14:textId="77777777" w:rsidR="00AA094A" w:rsidRDefault="00AA094A" w:rsidP="00A93317">
            <w:pPr>
              <w:jc w:val="center"/>
            </w:pPr>
            <w:r>
              <w:t>0.114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41160F3B" w14:textId="29905CA4" w:rsidR="00AA094A" w:rsidRDefault="00A974FA" w:rsidP="00A93317">
            <w:pPr>
              <w:jc w:val="center"/>
            </w:pPr>
            <w:r>
              <w:t>0.092</w:t>
            </w:r>
          </w:p>
        </w:tc>
      </w:tr>
      <w:tr w:rsidR="00AA094A" w14:paraId="52AA5538" w14:textId="06531DC2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E1391BE" w14:textId="77777777" w:rsidR="00AA094A" w:rsidRDefault="00AA094A" w:rsidP="00A93317">
            <w:pPr>
              <w:jc w:val="center"/>
            </w:pPr>
            <w:r>
              <w:t>0.12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FCB185E" w14:textId="77777777" w:rsidR="00AA094A" w:rsidRDefault="00AA094A" w:rsidP="00A93317">
            <w:pPr>
              <w:jc w:val="center"/>
            </w:pPr>
            <w:r>
              <w:t>1.14725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D7288AB" w14:textId="77777777" w:rsidR="00AA094A" w:rsidRDefault="00AA094A" w:rsidP="00A93317">
            <w:pPr>
              <w:jc w:val="center"/>
            </w:pPr>
            <w:r>
              <w:t>14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1DCA4" w14:textId="77777777" w:rsidR="00AA094A" w:rsidRDefault="00AA094A" w:rsidP="00A93317">
            <w:pPr>
              <w:jc w:val="center"/>
            </w:pPr>
            <w:r>
              <w:t>0.125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3DA94E5A" w14:textId="1DAF0F73" w:rsidR="00AA094A" w:rsidRDefault="00A974FA" w:rsidP="00A93317">
            <w:pPr>
              <w:jc w:val="center"/>
            </w:pPr>
            <w:r>
              <w:t>0.155</w:t>
            </w:r>
          </w:p>
        </w:tc>
      </w:tr>
      <w:tr w:rsidR="00AA094A" w14:paraId="085D1832" w14:textId="232FB959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9436C8" w14:textId="77777777" w:rsidR="00AA094A" w:rsidRDefault="00AA094A" w:rsidP="00A93317">
            <w:pPr>
              <w:jc w:val="center"/>
            </w:pPr>
            <w:r>
              <w:t>0.17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0069702" w14:textId="77777777" w:rsidR="00AA094A" w:rsidRDefault="00AA094A" w:rsidP="00A93317">
            <w:pPr>
              <w:jc w:val="center"/>
            </w:pPr>
            <w:r>
              <w:t>1.21483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DC076A" w14:textId="77777777" w:rsidR="00AA094A" w:rsidRDefault="00AA094A" w:rsidP="00A93317">
            <w:pPr>
              <w:jc w:val="center"/>
            </w:pPr>
            <w:r>
              <w:t>20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F43" w14:textId="77777777" w:rsidR="00AA094A" w:rsidRDefault="00AA094A" w:rsidP="00A93317">
            <w:pPr>
              <w:jc w:val="center"/>
            </w:pPr>
            <w:r>
              <w:t>0.203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78E65F53" w14:textId="2C17471E" w:rsidR="00AA094A" w:rsidRDefault="00A974FA" w:rsidP="00A93317">
            <w:pPr>
              <w:jc w:val="center"/>
            </w:pPr>
            <w:r>
              <w:t>0.111</w:t>
            </w:r>
          </w:p>
        </w:tc>
      </w:tr>
      <w:tr w:rsidR="00AA094A" w14:paraId="32052732" w14:textId="38E3E4BF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675FB3F" w14:textId="77777777" w:rsidR="00AA094A" w:rsidRDefault="00AA094A" w:rsidP="00A93317">
            <w:pPr>
              <w:jc w:val="center"/>
            </w:pPr>
            <w:r>
              <w:t>0.23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348BDC" w14:textId="77777777" w:rsidR="00AA094A" w:rsidRDefault="00AA094A" w:rsidP="00A93317">
            <w:pPr>
              <w:jc w:val="center"/>
            </w:pPr>
            <w:r>
              <w:t>1.30120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E64706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F6B54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19CB34F4" w14:textId="77777777" w:rsidR="00AA094A" w:rsidRDefault="00AA094A" w:rsidP="00A93317">
            <w:pPr>
              <w:snapToGrid w:val="0"/>
              <w:jc w:val="center"/>
            </w:pPr>
          </w:p>
        </w:tc>
      </w:tr>
      <w:tr w:rsidR="00AA094A" w14:paraId="074B2A67" w14:textId="23BB25A5" w:rsidTr="00434812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BD6D0D" w14:textId="77777777" w:rsidR="00AA094A" w:rsidRDefault="00AA094A" w:rsidP="00A93317">
            <w:pPr>
              <w:jc w:val="center"/>
            </w:pPr>
            <w:r>
              <w:t xml:space="preserve">0.30 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0D54EE" w14:textId="77777777" w:rsidR="00AA094A" w:rsidRDefault="00AA094A" w:rsidP="00A93317">
            <w:pPr>
              <w:jc w:val="center"/>
            </w:pPr>
            <w:r>
              <w:t>1.40976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7FF3B2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4C735" w14:textId="77777777" w:rsidR="00AA094A" w:rsidRDefault="00AA094A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FCD6" w14:textId="77777777" w:rsidR="00AA094A" w:rsidRDefault="00AA094A" w:rsidP="00A93317">
            <w:pPr>
              <w:snapToGrid w:val="0"/>
              <w:jc w:val="center"/>
            </w:pPr>
          </w:p>
        </w:tc>
      </w:tr>
    </w:tbl>
    <w:p w14:paraId="69A66557" w14:textId="77777777" w:rsidR="00A93317" w:rsidRDefault="00A93317" w:rsidP="00A93317">
      <w:pPr>
        <w:rPr>
          <w:lang w:val="en-US"/>
        </w:rPr>
      </w:pPr>
      <w:r>
        <w:t>Таблица 2.3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434812" w14:paraId="4990DA30" w14:textId="77777777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AB617" w14:textId="77777777" w:rsidR="00434812" w:rsidRDefault="00434812" w:rsidP="00434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785104" w14:textId="77777777" w:rsidR="00434812" w:rsidRDefault="00434812" w:rsidP="00434812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8FD4A" w14:textId="77777777" w:rsidR="00434812" w:rsidRDefault="00434812" w:rsidP="00434812">
            <w:pPr>
              <w:jc w:val="center"/>
            </w:pPr>
            <w: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E10492" w14:textId="1949C553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9DD06" w14:textId="3E23D05A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34812" w14:paraId="1481D05C" w14:textId="77777777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550F4751" w14:textId="77777777" w:rsidR="00434812" w:rsidRDefault="00434812" w:rsidP="00434812">
            <w:pPr>
              <w:jc w:val="center"/>
            </w:pPr>
            <w:r>
              <w:t>0.35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62FE423" w14:textId="77777777" w:rsidR="00434812" w:rsidRDefault="00434812" w:rsidP="00434812">
            <w:pPr>
              <w:jc w:val="center"/>
            </w:pPr>
            <w:r>
              <w:t>2.73951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64FFA44" w14:textId="77777777" w:rsidR="00434812" w:rsidRDefault="00434812" w:rsidP="00434812">
            <w:pPr>
              <w:jc w:val="center"/>
            </w:pPr>
            <w:r>
              <w:t>3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EDC734F" w14:textId="1525AFD3" w:rsidR="00434812" w:rsidRDefault="00434812" w:rsidP="00434812">
            <w:pPr>
              <w:jc w:val="center"/>
            </w:pPr>
            <w:r>
              <w:t>0.526</w:t>
            </w:r>
          </w:p>
        </w:tc>
        <w:tc>
          <w:tcPr>
            <w:tcW w:w="100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0DD98" w14:textId="6C056F22" w:rsidR="00434812" w:rsidRDefault="00A974FA" w:rsidP="00434812">
            <w:pPr>
              <w:jc w:val="center"/>
            </w:pPr>
            <w:r>
              <w:t>0.444</w:t>
            </w:r>
          </w:p>
        </w:tc>
      </w:tr>
      <w:tr w:rsidR="00434812" w14:paraId="25B303FC" w14:textId="77777777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231F7B" w14:textId="77777777" w:rsidR="00434812" w:rsidRDefault="00434812" w:rsidP="00434812">
            <w:pPr>
              <w:jc w:val="center"/>
            </w:pPr>
            <w:r>
              <w:t>0.44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7B8528" w14:textId="77777777" w:rsidR="00434812" w:rsidRDefault="00434812" w:rsidP="00434812">
            <w:pPr>
              <w:jc w:val="center"/>
            </w:pPr>
            <w:r>
              <w:t>2.30080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EB01057" w14:textId="77777777" w:rsidR="00434812" w:rsidRDefault="00434812" w:rsidP="00434812">
            <w:pPr>
              <w:jc w:val="center"/>
            </w:pPr>
            <w:r>
              <w:t>9</w:t>
            </w:r>
          </w:p>
        </w:tc>
        <w:tc>
          <w:tcPr>
            <w:tcW w:w="1005" w:type="pct"/>
            <w:tcBorders>
              <w:left w:val="single" w:sz="4" w:space="0" w:color="000000"/>
            </w:tcBorders>
            <w:vAlign w:val="center"/>
          </w:tcPr>
          <w:p w14:paraId="2844C324" w14:textId="61D6F430" w:rsidR="00434812" w:rsidRDefault="00434812" w:rsidP="00434812">
            <w:pPr>
              <w:jc w:val="center"/>
            </w:pPr>
            <w:r>
              <w:t>0.453</w:t>
            </w: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FDE60" w14:textId="0F704C06" w:rsidR="00434812" w:rsidRDefault="00A974FA" w:rsidP="00434812">
            <w:pPr>
              <w:jc w:val="center"/>
            </w:pPr>
            <w:r>
              <w:t>0.613</w:t>
            </w:r>
          </w:p>
        </w:tc>
      </w:tr>
      <w:tr w:rsidR="00434812" w14:paraId="49D7FE32" w14:textId="77777777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FAC9ECE" w14:textId="77777777" w:rsidR="00434812" w:rsidRDefault="00434812" w:rsidP="00434812">
            <w:pPr>
              <w:jc w:val="center"/>
            </w:pPr>
            <w:r>
              <w:t>0.47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C5530E1" w14:textId="77777777" w:rsidR="00434812" w:rsidRDefault="00434812" w:rsidP="00434812">
            <w:pPr>
              <w:jc w:val="center"/>
            </w:pPr>
            <w:r>
              <w:t>1.96864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412517" w14:textId="77777777" w:rsidR="00434812" w:rsidRDefault="00434812" w:rsidP="00434812">
            <w:pPr>
              <w:jc w:val="center"/>
            </w:pPr>
            <w:r>
              <w:t>15</w:t>
            </w:r>
          </w:p>
        </w:tc>
        <w:tc>
          <w:tcPr>
            <w:tcW w:w="1005" w:type="pct"/>
            <w:tcBorders>
              <w:left w:val="single" w:sz="4" w:space="0" w:color="000000"/>
            </w:tcBorders>
            <w:vAlign w:val="center"/>
          </w:tcPr>
          <w:p w14:paraId="011EB668" w14:textId="0E62BAAB" w:rsidR="00434812" w:rsidRDefault="00434812" w:rsidP="00434812">
            <w:pPr>
              <w:jc w:val="center"/>
            </w:pPr>
            <w:r>
              <w:t>0.482</w:t>
            </w: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8DF36" w14:textId="04686BF5" w:rsidR="00434812" w:rsidRDefault="00A974FA" w:rsidP="00434812">
            <w:pPr>
              <w:jc w:val="center"/>
            </w:pPr>
            <w:r>
              <w:t>0.555</w:t>
            </w:r>
          </w:p>
        </w:tc>
      </w:tr>
      <w:tr w:rsidR="00434812" w14:paraId="608C74EB" w14:textId="77777777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E3FAD5C" w14:textId="77777777" w:rsidR="00434812" w:rsidRDefault="00434812" w:rsidP="00434812">
            <w:pPr>
              <w:jc w:val="center"/>
            </w:pPr>
            <w:r>
              <w:t>0.51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BEAA385" w14:textId="77777777" w:rsidR="00434812" w:rsidRDefault="00434812" w:rsidP="00434812">
            <w:pPr>
              <w:jc w:val="center"/>
            </w:pPr>
            <w:r>
              <w:t>1.78776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3902452" w14:textId="77777777" w:rsidR="00434812" w:rsidRDefault="00434812" w:rsidP="00434812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</w:tcBorders>
          </w:tcPr>
          <w:p w14:paraId="7DBCAB82" w14:textId="77777777" w:rsidR="00434812" w:rsidRDefault="00434812" w:rsidP="00434812">
            <w:pPr>
              <w:snapToGrid w:val="0"/>
              <w:jc w:val="center"/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CE3321" w14:textId="124860F7" w:rsidR="00434812" w:rsidRDefault="00434812" w:rsidP="00434812">
            <w:pPr>
              <w:snapToGrid w:val="0"/>
              <w:jc w:val="center"/>
            </w:pPr>
          </w:p>
        </w:tc>
      </w:tr>
      <w:tr w:rsidR="00434812" w14:paraId="2732EC71" w14:textId="77777777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6E45FF" w14:textId="77777777" w:rsidR="00434812" w:rsidRDefault="00434812" w:rsidP="00434812">
            <w:pPr>
              <w:jc w:val="center"/>
            </w:pPr>
            <w:r>
              <w:t>0.56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C800D52" w14:textId="77777777" w:rsidR="00434812" w:rsidRDefault="00434812" w:rsidP="00434812">
            <w:pPr>
              <w:jc w:val="center"/>
            </w:pPr>
            <w:r>
              <w:t>1.59502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78BD9C8" w14:textId="77777777" w:rsidR="00434812" w:rsidRDefault="00434812" w:rsidP="00434812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</w:tcBorders>
          </w:tcPr>
          <w:p w14:paraId="6257BB1E" w14:textId="77777777" w:rsidR="00434812" w:rsidRDefault="00434812" w:rsidP="00434812">
            <w:pPr>
              <w:snapToGrid w:val="0"/>
              <w:jc w:val="center"/>
            </w:pPr>
          </w:p>
        </w:tc>
        <w:tc>
          <w:tcPr>
            <w:tcW w:w="100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A313" w14:textId="4A0CA661" w:rsidR="00434812" w:rsidRDefault="00434812" w:rsidP="00434812">
            <w:pPr>
              <w:snapToGrid w:val="0"/>
              <w:jc w:val="center"/>
            </w:pPr>
          </w:p>
        </w:tc>
      </w:tr>
      <w:tr w:rsidR="00434812" w14:paraId="56AB4A89" w14:textId="77777777" w:rsidTr="00434812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A56B0A" w14:textId="77777777" w:rsidR="00434812" w:rsidRDefault="00434812" w:rsidP="00434812">
            <w:pPr>
              <w:jc w:val="center"/>
            </w:pPr>
            <w:r>
              <w:t>0.64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83D1E" w14:textId="77777777" w:rsidR="00434812" w:rsidRDefault="00434812" w:rsidP="00434812">
            <w:pPr>
              <w:jc w:val="center"/>
            </w:pPr>
            <w:r>
              <w:t>1.34310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D839C" w14:textId="77777777" w:rsidR="00434812" w:rsidRDefault="00434812" w:rsidP="00434812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</w:tcBorders>
          </w:tcPr>
          <w:p w14:paraId="0531C6EE" w14:textId="77777777" w:rsidR="00434812" w:rsidRDefault="00434812" w:rsidP="00434812">
            <w:pPr>
              <w:snapToGrid w:val="0"/>
              <w:jc w:val="center"/>
            </w:pPr>
          </w:p>
        </w:tc>
        <w:tc>
          <w:tcPr>
            <w:tcW w:w="100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EDE19" w14:textId="5AB24C9B" w:rsidR="00434812" w:rsidRDefault="00434812" w:rsidP="00434812">
            <w:pPr>
              <w:snapToGrid w:val="0"/>
              <w:jc w:val="center"/>
            </w:pPr>
          </w:p>
        </w:tc>
      </w:tr>
    </w:tbl>
    <w:p w14:paraId="04574184" w14:textId="77777777" w:rsidR="00A93317" w:rsidRDefault="00A93317" w:rsidP="00A93317">
      <w:pPr>
        <w:rPr>
          <w:lang w:val="en-US"/>
        </w:rPr>
      </w:pPr>
      <w:r>
        <w:t>Таблица 2.4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434812" w14:paraId="1CA4CB0C" w14:textId="3BB08168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790CF8" w14:textId="77777777" w:rsidR="00434812" w:rsidRDefault="00434812" w:rsidP="00434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3396C" w14:textId="77777777" w:rsidR="00434812" w:rsidRDefault="00434812" w:rsidP="00434812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EEA7F8" w14:textId="77777777" w:rsidR="00434812" w:rsidRDefault="00434812" w:rsidP="00434812">
            <w:pPr>
              <w:jc w:val="center"/>
            </w:pPr>
            <w: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EB6B9" w14:textId="4B018552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13DDB" w14:textId="14647288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34812" w14:paraId="426BE02B" w14:textId="168EFAEA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90E5E4D" w14:textId="77777777" w:rsidR="00434812" w:rsidRDefault="00434812" w:rsidP="00A93317">
            <w:pPr>
              <w:jc w:val="center"/>
            </w:pPr>
            <w:r>
              <w:t>0.41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744B319" w14:textId="77777777" w:rsidR="00434812" w:rsidRDefault="00434812" w:rsidP="00A93317">
            <w:pPr>
              <w:jc w:val="center"/>
            </w:pPr>
            <w:r>
              <w:t>2.57418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1979B20" w14:textId="77777777" w:rsidR="00434812" w:rsidRDefault="00434812" w:rsidP="00A93317">
            <w:pPr>
              <w:jc w:val="center"/>
            </w:pPr>
            <w:r>
              <w:t>4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6FAB0" w14:textId="77777777" w:rsidR="00434812" w:rsidRDefault="00434812" w:rsidP="00A93317">
            <w:pPr>
              <w:jc w:val="center"/>
            </w:pPr>
            <w:r>
              <w:t>0.616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3C9C55" w14:textId="1540CA09" w:rsidR="00434812" w:rsidRDefault="00A974FA" w:rsidP="00A93317">
            <w:pPr>
              <w:jc w:val="center"/>
            </w:pPr>
            <w:r>
              <w:t>0.444</w:t>
            </w:r>
          </w:p>
        </w:tc>
      </w:tr>
      <w:tr w:rsidR="00434812" w14:paraId="23CEE4B0" w14:textId="5E461AA1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83AE3C" w14:textId="77777777" w:rsidR="00434812" w:rsidRDefault="00434812" w:rsidP="00A93317">
            <w:pPr>
              <w:jc w:val="center"/>
            </w:pPr>
            <w:r>
              <w:t>0.46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BFFAC1" w14:textId="77777777" w:rsidR="00434812" w:rsidRDefault="00434812" w:rsidP="00A93317">
            <w:pPr>
              <w:jc w:val="center"/>
            </w:pPr>
            <w:r>
              <w:t>2.32513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503987B" w14:textId="77777777" w:rsidR="00434812" w:rsidRDefault="00434812" w:rsidP="00A93317">
            <w:pPr>
              <w:jc w:val="center"/>
            </w:pPr>
            <w:r>
              <w:t>10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D5C68" w14:textId="77777777" w:rsidR="00434812" w:rsidRDefault="00434812" w:rsidP="00A93317">
            <w:pPr>
              <w:jc w:val="center"/>
            </w:pPr>
            <w:r>
              <w:t>0.478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427883B5" w14:textId="03936A31" w:rsidR="00434812" w:rsidRDefault="00A974FA" w:rsidP="00A93317">
            <w:pPr>
              <w:jc w:val="center"/>
            </w:pPr>
            <w:r>
              <w:t>0.555</w:t>
            </w:r>
          </w:p>
        </w:tc>
      </w:tr>
      <w:tr w:rsidR="00434812" w14:paraId="4A8DAAE2" w14:textId="24617BD7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2804C9" w14:textId="77777777" w:rsidR="00434812" w:rsidRDefault="00434812" w:rsidP="00A93317">
            <w:pPr>
              <w:jc w:val="center"/>
            </w:pPr>
            <w:r>
              <w:t>0.52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14C6C7C" w14:textId="77777777" w:rsidR="00434812" w:rsidRDefault="00434812" w:rsidP="00A93317">
            <w:pPr>
              <w:jc w:val="center"/>
            </w:pPr>
            <w:r>
              <w:t>2.09336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BEAA63E" w14:textId="77777777" w:rsidR="00434812" w:rsidRDefault="00434812" w:rsidP="00A93317">
            <w:pPr>
              <w:jc w:val="center"/>
            </w:pPr>
            <w:r>
              <w:t>16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86027" w14:textId="77777777" w:rsidR="00434812" w:rsidRDefault="00434812" w:rsidP="00A93317">
            <w:pPr>
              <w:jc w:val="center"/>
            </w:pPr>
            <w:r>
              <w:t>0.665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4AD8ACB7" w14:textId="5A049462" w:rsidR="00434812" w:rsidRDefault="00A974FA" w:rsidP="00A93317">
            <w:pPr>
              <w:jc w:val="center"/>
            </w:pPr>
            <w:r>
              <w:t>0.714</w:t>
            </w:r>
          </w:p>
        </w:tc>
      </w:tr>
      <w:tr w:rsidR="00434812" w14:paraId="7DA05DCB" w14:textId="7566B880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E17D77" w14:textId="77777777" w:rsidR="00434812" w:rsidRDefault="00434812" w:rsidP="00A93317">
            <w:pPr>
              <w:jc w:val="center"/>
            </w:pPr>
            <w:r>
              <w:t>0.60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96FE25" w14:textId="77777777" w:rsidR="00434812" w:rsidRDefault="00434812" w:rsidP="00A93317">
            <w:pPr>
              <w:jc w:val="center"/>
            </w:pPr>
            <w:r>
              <w:t>1.86208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BA0A8F6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E9ED5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00C10668" w14:textId="77777777" w:rsidR="00434812" w:rsidRDefault="00434812" w:rsidP="00A93317">
            <w:pPr>
              <w:snapToGrid w:val="0"/>
              <w:jc w:val="center"/>
            </w:pPr>
          </w:p>
        </w:tc>
      </w:tr>
      <w:tr w:rsidR="00434812" w14:paraId="58A180A3" w14:textId="081F79A9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C3B1DE0" w14:textId="77777777" w:rsidR="00434812" w:rsidRDefault="00434812" w:rsidP="00A93317">
            <w:pPr>
              <w:jc w:val="center"/>
            </w:pPr>
            <w:r>
              <w:t>0.65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2F5C7DB" w14:textId="77777777" w:rsidR="00434812" w:rsidRDefault="00434812" w:rsidP="00A93317">
            <w:pPr>
              <w:jc w:val="center"/>
            </w:pPr>
            <w:r>
              <w:t>1.74926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A010037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207C9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3A8AEC83" w14:textId="77777777" w:rsidR="00434812" w:rsidRDefault="00434812" w:rsidP="00A93317">
            <w:pPr>
              <w:snapToGrid w:val="0"/>
              <w:jc w:val="center"/>
            </w:pPr>
          </w:p>
        </w:tc>
      </w:tr>
      <w:tr w:rsidR="00434812" w14:paraId="5A135AB3" w14:textId="7EA031B1" w:rsidTr="00434812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0C628" w14:textId="77777777" w:rsidR="00434812" w:rsidRDefault="00434812" w:rsidP="00A93317">
            <w:pPr>
              <w:jc w:val="center"/>
            </w:pPr>
            <w:r>
              <w:t>0.72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4EB74F" w14:textId="77777777" w:rsidR="00434812" w:rsidRDefault="00434812" w:rsidP="00A93317">
            <w:pPr>
              <w:jc w:val="center"/>
            </w:pPr>
            <w:r>
              <w:t>1.62098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B362E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4C70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F6290" w14:textId="77777777" w:rsidR="00434812" w:rsidRDefault="00434812" w:rsidP="00A93317">
            <w:pPr>
              <w:snapToGrid w:val="0"/>
              <w:jc w:val="center"/>
            </w:pPr>
          </w:p>
        </w:tc>
      </w:tr>
    </w:tbl>
    <w:p w14:paraId="338B6217" w14:textId="77777777" w:rsidR="00A93317" w:rsidRDefault="00A93317" w:rsidP="00A93317">
      <w:pPr>
        <w:rPr>
          <w:lang w:val="en-US"/>
        </w:rPr>
      </w:pPr>
      <w:r>
        <w:t>Таблица 2.5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434812" w14:paraId="711F0D81" w14:textId="072787A1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3ED6C3" w14:textId="77777777" w:rsidR="00434812" w:rsidRDefault="00434812" w:rsidP="00434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C1B87A" w14:textId="77777777" w:rsidR="00434812" w:rsidRDefault="00434812" w:rsidP="00434812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EFEA7" w14:textId="77777777" w:rsidR="00434812" w:rsidRDefault="00434812" w:rsidP="00434812">
            <w:pPr>
              <w:jc w:val="center"/>
            </w:pPr>
            <w: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C40D0" w14:textId="391187EC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ADEE4" w14:textId="70983B01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34812" w14:paraId="46238677" w14:textId="74959B87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4F55F291" w14:textId="77777777" w:rsidR="00434812" w:rsidRDefault="00434812" w:rsidP="00A93317">
            <w:pPr>
              <w:jc w:val="center"/>
            </w:pPr>
            <w:r>
              <w:t>0.68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F479119" w14:textId="77777777" w:rsidR="00434812" w:rsidRDefault="00434812" w:rsidP="00A93317">
            <w:pPr>
              <w:jc w:val="center"/>
            </w:pPr>
            <w:r>
              <w:t>0.80866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7963F8D" w14:textId="77777777" w:rsidR="00434812" w:rsidRDefault="00434812" w:rsidP="00A93317">
            <w:pPr>
              <w:jc w:val="center"/>
            </w:pPr>
            <w:r>
              <w:t>5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0EB67" w14:textId="77777777" w:rsidR="00434812" w:rsidRDefault="00434812" w:rsidP="00A93317">
            <w:pPr>
              <w:jc w:val="center"/>
            </w:pPr>
            <w:r>
              <w:t>0.896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7C8DEB" w14:textId="2F507EB8" w:rsidR="00434812" w:rsidRDefault="00A974FA" w:rsidP="00A93317">
            <w:pPr>
              <w:jc w:val="center"/>
            </w:pPr>
            <w:r>
              <w:t>0.603</w:t>
            </w:r>
          </w:p>
        </w:tc>
      </w:tr>
      <w:tr w:rsidR="00434812" w14:paraId="0EA3534E" w14:textId="075D3E3A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BEA57F9" w14:textId="77777777" w:rsidR="00434812" w:rsidRDefault="00434812" w:rsidP="00A93317">
            <w:pPr>
              <w:jc w:val="center"/>
            </w:pPr>
            <w:r>
              <w:t>0.73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3DD601" w14:textId="77777777" w:rsidR="00434812" w:rsidRDefault="00434812" w:rsidP="00A93317">
            <w:pPr>
              <w:jc w:val="center"/>
            </w:pPr>
            <w:r>
              <w:t>0.89492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47C972" w14:textId="77777777" w:rsidR="00434812" w:rsidRDefault="00434812" w:rsidP="00A93317">
            <w:pPr>
              <w:jc w:val="center"/>
            </w:pPr>
            <w:r>
              <w:t>11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7CF29" w14:textId="77777777" w:rsidR="00434812" w:rsidRDefault="00434812" w:rsidP="00A93317">
            <w:pPr>
              <w:jc w:val="center"/>
            </w:pPr>
            <w:r>
              <w:t>0.812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1F28DFFC" w14:textId="34BEF670" w:rsidR="00434812" w:rsidRDefault="00A974FA" w:rsidP="00A93317">
            <w:pPr>
              <w:jc w:val="center"/>
            </w:pPr>
            <w:r>
              <w:t>0.777</w:t>
            </w:r>
          </w:p>
        </w:tc>
      </w:tr>
      <w:tr w:rsidR="00434812" w14:paraId="7FB42622" w14:textId="7E2580C3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BF9108" w14:textId="77777777" w:rsidR="00434812" w:rsidRDefault="00434812" w:rsidP="00A93317">
            <w:pPr>
              <w:jc w:val="center"/>
            </w:pPr>
            <w:r>
              <w:t>0.80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22BB481" w14:textId="77777777" w:rsidR="00434812" w:rsidRDefault="00434812" w:rsidP="00A93317">
            <w:pPr>
              <w:jc w:val="center"/>
            </w:pPr>
            <w:r>
              <w:t>1.02964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1B86F1D" w14:textId="77777777" w:rsidR="00434812" w:rsidRDefault="00434812" w:rsidP="00A93317">
            <w:pPr>
              <w:jc w:val="center"/>
            </w:pPr>
            <w:r>
              <w:t>17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B727F" w14:textId="77777777" w:rsidR="00434812" w:rsidRDefault="00434812" w:rsidP="00A93317">
            <w:pPr>
              <w:jc w:val="center"/>
            </w:pPr>
            <w:r>
              <w:t>0.774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7FC9BE35" w14:textId="345BA0FA" w:rsidR="00434812" w:rsidRDefault="00A974FA" w:rsidP="00A93317">
            <w:pPr>
              <w:jc w:val="center"/>
            </w:pPr>
            <w:r>
              <w:t>0.906</w:t>
            </w:r>
          </w:p>
        </w:tc>
      </w:tr>
      <w:tr w:rsidR="00434812" w14:paraId="4E9037E6" w14:textId="799303BE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D27E8CD" w14:textId="77777777" w:rsidR="00434812" w:rsidRDefault="00434812" w:rsidP="00A93317">
            <w:pPr>
              <w:jc w:val="center"/>
            </w:pPr>
            <w:r>
              <w:t>0.88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F1AE374" w14:textId="77777777" w:rsidR="00434812" w:rsidRDefault="00434812" w:rsidP="00A93317">
            <w:pPr>
              <w:jc w:val="center"/>
            </w:pPr>
            <w:r>
              <w:t>1.20966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594B0F6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57C59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1803800B" w14:textId="77777777" w:rsidR="00434812" w:rsidRDefault="00434812" w:rsidP="00A93317">
            <w:pPr>
              <w:snapToGrid w:val="0"/>
              <w:jc w:val="center"/>
            </w:pPr>
          </w:p>
        </w:tc>
      </w:tr>
      <w:tr w:rsidR="00434812" w14:paraId="78371438" w14:textId="5953EEC0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DBD5D08" w14:textId="77777777" w:rsidR="00434812" w:rsidRDefault="00434812" w:rsidP="00A93317">
            <w:pPr>
              <w:jc w:val="center"/>
            </w:pPr>
            <w:r>
              <w:t>0.93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4A6B3A7" w14:textId="77777777" w:rsidR="00434812" w:rsidRDefault="00434812" w:rsidP="00A93317">
            <w:pPr>
              <w:jc w:val="center"/>
            </w:pPr>
            <w:r>
              <w:t>1.34087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A46ECE6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B2E97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03FB23E8" w14:textId="77777777" w:rsidR="00434812" w:rsidRDefault="00434812" w:rsidP="00A93317">
            <w:pPr>
              <w:snapToGrid w:val="0"/>
              <w:jc w:val="center"/>
            </w:pPr>
          </w:p>
        </w:tc>
      </w:tr>
      <w:tr w:rsidR="00434812" w14:paraId="78467BA4" w14:textId="549D1AD3" w:rsidTr="00434812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F9F7A" w14:textId="77777777" w:rsidR="00434812" w:rsidRDefault="00434812" w:rsidP="00A93317">
            <w:pPr>
              <w:jc w:val="center"/>
            </w:pPr>
            <w:r>
              <w:t>0.99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660455" w14:textId="77777777" w:rsidR="00434812" w:rsidRDefault="00434812" w:rsidP="00A93317">
            <w:pPr>
              <w:jc w:val="center"/>
            </w:pPr>
            <w:r>
              <w:t>1.52368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C0F1D7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AB174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FC8D" w14:textId="77777777" w:rsidR="00434812" w:rsidRDefault="00434812" w:rsidP="00A93317">
            <w:pPr>
              <w:snapToGrid w:val="0"/>
              <w:jc w:val="center"/>
            </w:pPr>
          </w:p>
        </w:tc>
      </w:tr>
    </w:tbl>
    <w:p w14:paraId="43022DE0" w14:textId="77777777" w:rsidR="00A93317" w:rsidRDefault="00A93317" w:rsidP="00A93317"/>
    <w:p w14:paraId="45A6C869" w14:textId="77777777" w:rsidR="00A93317" w:rsidRDefault="00A93317" w:rsidP="00A93317">
      <w:pPr>
        <w:rPr>
          <w:lang w:val="en-US"/>
        </w:rPr>
      </w:pPr>
      <w:r>
        <w:t>Таблица 2.6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434812" w14:paraId="7B98A2AF" w14:textId="2467700E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633C69" w14:textId="77777777" w:rsidR="00434812" w:rsidRDefault="00434812" w:rsidP="00434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160EF" w14:textId="77777777" w:rsidR="00434812" w:rsidRDefault="00434812" w:rsidP="00434812">
            <w:pPr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C09409" w14:textId="77777777" w:rsidR="00434812" w:rsidRDefault="00434812" w:rsidP="00434812">
            <w:pPr>
              <w:jc w:val="center"/>
            </w:pPr>
            <w: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BBD43" w14:textId="129BE03E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27D9D" w14:textId="00F6742F" w:rsidR="00434812" w:rsidRDefault="00434812" w:rsidP="0043481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434812" w14:paraId="120FB906" w14:textId="24D9B02D" w:rsidTr="00434812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9A60145" w14:textId="77777777" w:rsidR="00434812" w:rsidRDefault="00434812" w:rsidP="00A93317">
            <w:pPr>
              <w:jc w:val="center"/>
            </w:pPr>
            <w:r>
              <w:t xml:space="preserve">0.11 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08B8AE8" w14:textId="77777777" w:rsidR="00434812" w:rsidRDefault="00434812" w:rsidP="00A93317">
            <w:pPr>
              <w:jc w:val="center"/>
            </w:pPr>
            <w:r>
              <w:t xml:space="preserve">9.05421 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645CD420" w14:textId="77777777" w:rsidR="00434812" w:rsidRDefault="00434812" w:rsidP="00A93317">
            <w:pPr>
              <w:jc w:val="center"/>
            </w:pPr>
            <w:r>
              <w:t>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2B467" w14:textId="77777777" w:rsidR="00434812" w:rsidRDefault="00434812" w:rsidP="00A93317">
            <w:pPr>
              <w:jc w:val="center"/>
            </w:pPr>
            <w:r>
              <w:t>0.314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487468" w14:textId="3039474C" w:rsidR="00434812" w:rsidRDefault="00A974FA" w:rsidP="00A93317">
            <w:pPr>
              <w:jc w:val="center"/>
            </w:pPr>
            <w:r>
              <w:t>0.222</w:t>
            </w:r>
          </w:p>
        </w:tc>
      </w:tr>
      <w:tr w:rsidR="00434812" w14:paraId="06D6C297" w14:textId="4CA68D40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039DA59" w14:textId="77777777" w:rsidR="00434812" w:rsidRDefault="00434812" w:rsidP="00A93317">
            <w:pPr>
              <w:jc w:val="center"/>
            </w:pPr>
            <w:r>
              <w:t>0.15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7A4087" w14:textId="77777777" w:rsidR="00434812" w:rsidRDefault="00434812" w:rsidP="00A93317">
            <w:pPr>
              <w:jc w:val="center"/>
            </w:pPr>
            <w:r>
              <w:t>6.61659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B0A5DB9" w14:textId="77777777" w:rsidR="00434812" w:rsidRDefault="00434812" w:rsidP="00A93317">
            <w:pPr>
              <w:jc w:val="center"/>
            </w:pPr>
            <w:r>
              <w:t>12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A72E6" w14:textId="77777777" w:rsidR="00434812" w:rsidRDefault="00434812" w:rsidP="00A93317">
            <w:pPr>
              <w:jc w:val="center"/>
            </w:pPr>
            <w:r>
              <w:t>0.235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2C85B76E" w14:textId="7F028B98" w:rsidR="00434812" w:rsidRDefault="00A974FA" w:rsidP="00A93317">
            <w:pPr>
              <w:jc w:val="center"/>
            </w:pPr>
            <w:r>
              <w:t>0.377</w:t>
            </w:r>
          </w:p>
        </w:tc>
      </w:tr>
      <w:tr w:rsidR="00434812" w14:paraId="7C0B1E6A" w14:textId="20DAAF02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7F3D6F2" w14:textId="77777777" w:rsidR="00434812" w:rsidRDefault="00434812" w:rsidP="00A93317">
            <w:pPr>
              <w:jc w:val="center"/>
            </w:pPr>
            <w:r>
              <w:t>0.21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089F5AD" w14:textId="77777777" w:rsidR="00434812" w:rsidRDefault="00434812" w:rsidP="00A93317">
            <w:pPr>
              <w:jc w:val="center"/>
            </w:pPr>
            <w:r>
              <w:t>4.69170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7A2E01D" w14:textId="77777777" w:rsidR="00434812" w:rsidRDefault="00434812" w:rsidP="00A93317">
            <w:pPr>
              <w:jc w:val="center"/>
            </w:pPr>
            <w:r>
              <w:t>18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C9273" w14:textId="77777777" w:rsidR="00434812" w:rsidRDefault="00434812" w:rsidP="00A93317">
            <w:pPr>
              <w:jc w:val="center"/>
            </w:pPr>
            <w:r>
              <w:t>0.332</w:t>
            </w: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0078B47A" w14:textId="39D32AE0" w:rsidR="00434812" w:rsidRDefault="00A974FA" w:rsidP="00A93317">
            <w:pPr>
              <w:jc w:val="center"/>
            </w:pPr>
            <w:r>
              <w:t>0.123</w:t>
            </w:r>
          </w:p>
        </w:tc>
      </w:tr>
      <w:tr w:rsidR="00434812" w14:paraId="7A78B42D" w14:textId="31B04A25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19AC424" w14:textId="77777777" w:rsidR="00434812" w:rsidRDefault="00434812" w:rsidP="00A93317">
            <w:pPr>
              <w:jc w:val="center"/>
            </w:pPr>
            <w:r>
              <w:t>0.29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96367D4" w14:textId="77777777" w:rsidR="00434812" w:rsidRDefault="00434812" w:rsidP="00A93317">
            <w:pPr>
              <w:jc w:val="center"/>
            </w:pPr>
            <w:r>
              <w:t>3.35106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593062F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10E91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53192C28" w14:textId="77777777" w:rsidR="00434812" w:rsidRDefault="00434812" w:rsidP="00A93317">
            <w:pPr>
              <w:snapToGrid w:val="0"/>
              <w:jc w:val="center"/>
            </w:pPr>
          </w:p>
        </w:tc>
      </w:tr>
      <w:tr w:rsidR="00434812" w14:paraId="44DC8815" w14:textId="07BFE126" w:rsidTr="00434812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3A52AF2" w14:textId="77777777" w:rsidR="00434812" w:rsidRDefault="00434812" w:rsidP="00A93317">
            <w:pPr>
              <w:jc w:val="center"/>
            </w:pPr>
            <w:r>
              <w:t>0.35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26D3E7B" w14:textId="77777777" w:rsidR="00434812" w:rsidRDefault="00434812" w:rsidP="00A93317">
            <w:pPr>
              <w:jc w:val="center"/>
            </w:pPr>
            <w:r>
              <w:t>2.73951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402FA34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5911A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14:paraId="672D2C18" w14:textId="77777777" w:rsidR="00434812" w:rsidRDefault="00434812" w:rsidP="00A93317">
            <w:pPr>
              <w:snapToGrid w:val="0"/>
              <w:jc w:val="center"/>
            </w:pPr>
          </w:p>
        </w:tc>
      </w:tr>
      <w:tr w:rsidR="00434812" w14:paraId="0BC2C6E1" w14:textId="4B0184E3" w:rsidTr="00434812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5D6E36" w14:textId="77777777" w:rsidR="00434812" w:rsidRDefault="00434812" w:rsidP="00A93317">
            <w:pPr>
              <w:jc w:val="center"/>
            </w:pPr>
            <w:r>
              <w:t>0.40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9ECA1" w14:textId="77777777" w:rsidR="00434812" w:rsidRDefault="00434812" w:rsidP="00A93317">
            <w:pPr>
              <w:jc w:val="center"/>
            </w:pPr>
            <w:r>
              <w:t>2.36522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79C40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23332" w14:textId="77777777" w:rsidR="00434812" w:rsidRDefault="00434812" w:rsidP="00A93317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CF16" w14:textId="77777777" w:rsidR="00434812" w:rsidRDefault="00434812" w:rsidP="00A93317">
            <w:pPr>
              <w:snapToGrid w:val="0"/>
              <w:jc w:val="center"/>
            </w:pPr>
          </w:p>
        </w:tc>
      </w:tr>
    </w:tbl>
    <w:p w14:paraId="22A730DE" w14:textId="77777777" w:rsidR="00A93317" w:rsidRDefault="00A93317" w:rsidP="00A93317">
      <w:pPr>
        <w:ind w:firstLine="540"/>
        <w:jc w:val="both"/>
        <w:rPr>
          <w:sz w:val="28"/>
          <w:szCs w:val="28"/>
        </w:rPr>
      </w:pPr>
    </w:p>
    <w:p w14:paraId="030A7D55" w14:textId="77777777" w:rsidR="00A93317" w:rsidRDefault="00A93317" w:rsidP="00A93317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Содержание отчета</w:t>
      </w:r>
    </w:p>
    <w:p w14:paraId="4476E0B3" w14:textId="77777777" w:rsidR="00A93317" w:rsidRDefault="00A93317" w:rsidP="00A933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1. Тема и цель лабораторной работы;</w:t>
      </w:r>
    </w:p>
    <w:p w14:paraId="1F96FD10" w14:textId="77777777" w:rsidR="00A93317" w:rsidRDefault="00A93317" w:rsidP="00A933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 Вариант задания на лабораторную работу;</w:t>
      </w:r>
    </w:p>
    <w:p w14:paraId="7E77049C" w14:textId="77777777" w:rsidR="00A93317" w:rsidRDefault="00A93317" w:rsidP="00A933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 Краткие теоретические сведения и описание алгоритма работы программы в виде блок схемы;</w:t>
      </w:r>
    </w:p>
    <w:p w14:paraId="36F8BE8C" w14:textId="77777777" w:rsidR="00A93317" w:rsidRDefault="00A93317" w:rsidP="00A933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4. Листинг разработанной программы с подробными комментариями;</w:t>
      </w:r>
      <w:r>
        <w:rPr>
          <w:sz w:val="28"/>
          <w:szCs w:val="28"/>
        </w:rPr>
        <w:tab/>
      </w:r>
    </w:p>
    <w:p w14:paraId="7FB2CDA8" w14:textId="77777777" w:rsidR="00A93317" w:rsidRDefault="00A93317" w:rsidP="00A933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5. Результаты работы программы;</w:t>
      </w:r>
    </w:p>
    <w:p w14:paraId="0988AD35" w14:textId="77777777" w:rsidR="00A93317" w:rsidRDefault="00A93317" w:rsidP="00A9331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6. Выводы.</w:t>
      </w:r>
    </w:p>
    <w:p w14:paraId="5B697171" w14:textId="77777777" w:rsidR="00A93317" w:rsidRDefault="00A93317" w:rsidP="00A93317">
      <w:pPr>
        <w:ind w:firstLine="540"/>
        <w:jc w:val="both"/>
        <w:rPr>
          <w:sz w:val="28"/>
          <w:szCs w:val="28"/>
        </w:rPr>
      </w:pPr>
    </w:p>
    <w:p w14:paraId="7731D5D0" w14:textId="77777777" w:rsidR="00A93317" w:rsidRDefault="00A93317" w:rsidP="00A93317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Контрольные вопросы</w:t>
      </w:r>
    </w:p>
    <w:p w14:paraId="4DE47DA1" w14:textId="77777777" w:rsidR="00A93317" w:rsidRDefault="00A93317" w:rsidP="00A93317">
      <w:pPr>
        <w:numPr>
          <w:ilvl w:val="1"/>
          <w:numId w:val="13"/>
        </w:numPr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Понятие аппроксимации и интерполирования функций</w:t>
      </w:r>
    </w:p>
    <w:p w14:paraId="51B46713" w14:textId="77777777" w:rsidR="00A93317" w:rsidRDefault="00A93317" w:rsidP="00A93317">
      <w:pPr>
        <w:numPr>
          <w:ilvl w:val="1"/>
          <w:numId w:val="13"/>
        </w:numPr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Интерполяционный многочлен Ньютона</w:t>
      </w:r>
    </w:p>
    <w:p w14:paraId="10E318B9" w14:textId="77777777" w:rsidR="00A93317" w:rsidRDefault="00A93317" w:rsidP="00A93317">
      <w:pPr>
        <w:numPr>
          <w:ilvl w:val="1"/>
          <w:numId w:val="13"/>
        </w:numPr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>Интерполяционный многочлен Лагранжа</w:t>
      </w:r>
    </w:p>
    <w:p w14:paraId="73383C5B" w14:textId="77777777" w:rsidR="00A93317" w:rsidRDefault="00A93317" w:rsidP="00A93317">
      <w:pPr>
        <w:ind w:firstLine="540"/>
        <w:jc w:val="both"/>
        <w:rPr>
          <w:sz w:val="28"/>
          <w:szCs w:val="28"/>
        </w:rPr>
      </w:pPr>
    </w:p>
    <w:p w14:paraId="4F707661" w14:textId="77777777" w:rsidR="00A93317" w:rsidRDefault="00A93317" w:rsidP="00A93317">
      <w:pPr>
        <w:shd w:val="clear" w:color="auto" w:fill="FFFFFF"/>
        <w:ind w:firstLine="567"/>
        <w:jc w:val="both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Литература</w:t>
      </w:r>
    </w:p>
    <w:p w14:paraId="287A42E1" w14:textId="77777777" w:rsidR="00A93317" w:rsidRDefault="00A93317" w:rsidP="00A93317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Исаков В.Н. Элементы численных методов. Учебное пособие. М.: Академия, 2003.</w:t>
      </w:r>
    </w:p>
    <w:p w14:paraId="75646AD5" w14:textId="77777777" w:rsidR="00A93317" w:rsidRDefault="00A93317" w:rsidP="00A93317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Рыжиков Ю.И. Вычислительные методы. Учебное пособие. </w:t>
      </w:r>
      <w:proofErr w:type="spellStart"/>
      <w:r>
        <w:rPr>
          <w:sz w:val="28"/>
          <w:szCs w:val="28"/>
        </w:rPr>
        <w:t>Спб</w:t>
      </w:r>
      <w:proofErr w:type="spellEnd"/>
      <w:r>
        <w:rPr>
          <w:sz w:val="28"/>
          <w:szCs w:val="28"/>
        </w:rPr>
        <w:t>.: БХВ-Петербург, 2007.</w:t>
      </w:r>
    </w:p>
    <w:p w14:paraId="286356F4" w14:textId="77777777" w:rsidR="00A93317" w:rsidRDefault="00A93317"/>
    <w:sectPr w:rsidR="00A9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8"/>
        <w:szCs w:val="2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lang w:val="en-U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3"/>
        <w:szCs w:val="23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8"/>
        <w:szCs w:val="28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17"/>
    <w:rsid w:val="00096458"/>
    <w:rsid w:val="000B5DC6"/>
    <w:rsid w:val="00103C05"/>
    <w:rsid w:val="00177109"/>
    <w:rsid w:val="001E1685"/>
    <w:rsid w:val="00205F00"/>
    <w:rsid w:val="00220022"/>
    <w:rsid w:val="00434812"/>
    <w:rsid w:val="0048704A"/>
    <w:rsid w:val="004924C8"/>
    <w:rsid w:val="004D2CF0"/>
    <w:rsid w:val="00560CCA"/>
    <w:rsid w:val="006A6FCF"/>
    <w:rsid w:val="006F527F"/>
    <w:rsid w:val="0078761E"/>
    <w:rsid w:val="00836D10"/>
    <w:rsid w:val="009166D6"/>
    <w:rsid w:val="009D28D2"/>
    <w:rsid w:val="00A93317"/>
    <w:rsid w:val="00A974FA"/>
    <w:rsid w:val="00AA094A"/>
    <w:rsid w:val="00B232BB"/>
    <w:rsid w:val="00B275C6"/>
    <w:rsid w:val="00B4561A"/>
    <w:rsid w:val="00B84238"/>
    <w:rsid w:val="00B85DB8"/>
    <w:rsid w:val="00B97A32"/>
    <w:rsid w:val="00BB764C"/>
    <w:rsid w:val="00BF237A"/>
    <w:rsid w:val="00C50C6D"/>
    <w:rsid w:val="00C74FDD"/>
    <w:rsid w:val="00CC7E4C"/>
    <w:rsid w:val="00DB3F53"/>
    <w:rsid w:val="00E36F1D"/>
    <w:rsid w:val="00E717AE"/>
    <w:rsid w:val="00E95DB4"/>
    <w:rsid w:val="00EE3D78"/>
    <w:rsid w:val="00F03F4A"/>
    <w:rsid w:val="00F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98CC2"/>
  <w15:chartTrackingRefBased/>
  <w15:docId w15:val="{B7D49F67-B1C7-4C34-B9B8-7843664D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3317"/>
    <w:pPr>
      <w:suppressAutoHyphens/>
    </w:pPr>
    <w:rPr>
      <w:rFonts w:eastAsia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93317"/>
    <w:rPr>
      <w:rFonts w:ascii="Times New Roman" w:hAnsi="Times New Roman" w:cs="Times New Roman"/>
    </w:rPr>
  </w:style>
  <w:style w:type="character" w:customStyle="1" w:styleId="WW8Num1z1">
    <w:name w:val="WW8Num1z1"/>
    <w:rsid w:val="00A93317"/>
  </w:style>
  <w:style w:type="character" w:customStyle="1" w:styleId="WW8Num1z2">
    <w:name w:val="WW8Num1z2"/>
    <w:rsid w:val="00A93317"/>
  </w:style>
  <w:style w:type="character" w:customStyle="1" w:styleId="WW8Num1z3">
    <w:name w:val="WW8Num1z3"/>
    <w:rsid w:val="00A93317"/>
  </w:style>
  <w:style w:type="character" w:customStyle="1" w:styleId="WW8Num1z4">
    <w:name w:val="WW8Num1z4"/>
    <w:rsid w:val="00A93317"/>
  </w:style>
  <w:style w:type="character" w:customStyle="1" w:styleId="WW8Num1z5">
    <w:name w:val="WW8Num1z5"/>
    <w:rsid w:val="00A93317"/>
  </w:style>
  <w:style w:type="character" w:customStyle="1" w:styleId="WW8Num1z6">
    <w:name w:val="WW8Num1z6"/>
    <w:rsid w:val="00A93317"/>
  </w:style>
  <w:style w:type="character" w:customStyle="1" w:styleId="WW8Num1z7">
    <w:name w:val="WW8Num1z7"/>
    <w:rsid w:val="00A93317"/>
  </w:style>
  <w:style w:type="character" w:customStyle="1" w:styleId="WW8Num1z8">
    <w:name w:val="WW8Num1z8"/>
    <w:rsid w:val="00A93317"/>
  </w:style>
  <w:style w:type="character" w:customStyle="1" w:styleId="WW8Num2z0">
    <w:name w:val="WW8Num2z0"/>
    <w:rsid w:val="00A93317"/>
    <w:rPr>
      <w:rFonts w:ascii="Symbol" w:hAnsi="Symbol" w:cs="Symbol"/>
    </w:rPr>
  </w:style>
  <w:style w:type="character" w:customStyle="1" w:styleId="WW8Num3z0">
    <w:name w:val="WW8Num3z0"/>
    <w:rsid w:val="00A93317"/>
    <w:rPr>
      <w:sz w:val="28"/>
      <w:szCs w:val="28"/>
    </w:rPr>
  </w:style>
  <w:style w:type="character" w:customStyle="1" w:styleId="WW8Num4z0">
    <w:name w:val="WW8Num4z0"/>
    <w:rsid w:val="00A93317"/>
    <w:rPr>
      <w:rFonts w:ascii="Symbol" w:hAnsi="Symbol" w:cs="Symbol"/>
    </w:rPr>
  </w:style>
  <w:style w:type="character" w:customStyle="1" w:styleId="WW8Num5z0">
    <w:name w:val="WW8Num5z0"/>
    <w:rsid w:val="00A93317"/>
    <w:rPr>
      <w:sz w:val="28"/>
      <w:szCs w:val="28"/>
    </w:rPr>
  </w:style>
  <w:style w:type="character" w:customStyle="1" w:styleId="WW8Num6z0">
    <w:name w:val="WW8Num6z0"/>
    <w:rsid w:val="00A93317"/>
    <w:rPr>
      <w:sz w:val="28"/>
      <w:szCs w:val="28"/>
    </w:rPr>
  </w:style>
  <w:style w:type="character" w:customStyle="1" w:styleId="WW8Num7z0">
    <w:name w:val="WW8Num7z0"/>
    <w:rsid w:val="00A93317"/>
    <w:rPr>
      <w:sz w:val="28"/>
      <w:szCs w:val="28"/>
      <w:lang w:val="en-US"/>
    </w:rPr>
  </w:style>
  <w:style w:type="character" w:customStyle="1" w:styleId="WW8Num8z0">
    <w:name w:val="WW8Num8z0"/>
    <w:rsid w:val="00A93317"/>
    <w:rPr>
      <w:sz w:val="23"/>
      <w:szCs w:val="23"/>
    </w:rPr>
  </w:style>
  <w:style w:type="character" w:customStyle="1" w:styleId="WW8Num9z0">
    <w:name w:val="WW8Num9z0"/>
    <w:rsid w:val="00A93317"/>
  </w:style>
  <w:style w:type="character" w:customStyle="1" w:styleId="WW8Num10z0">
    <w:name w:val="WW8Num10z0"/>
    <w:rsid w:val="00A93317"/>
  </w:style>
  <w:style w:type="character" w:customStyle="1" w:styleId="WW8Num11z0">
    <w:name w:val="WW8Num11z0"/>
    <w:rsid w:val="00A93317"/>
    <w:rPr>
      <w:sz w:val="28"/>
      <w:szCs w:val="28"/>
    </w:rPr>
  </w:style>
  <w:style w:type="character" w:customStyle="1" w:styleId="WW8Num12z0">
    <w:name w:val="WW8Num12z0"/>
    <w:rsid w:val="00A93317"/>
  </w:style>
  <w:style w:type="character" w:customStyle="1" w:styleId="WW8Num12z1">
    <w:name w:val="WW8Num12z1"/>
    <w:rsid w:val="00A93317"/>
  </w:style>
  <w:style w:type="character" w:customStyle="1" w:styleId="WW8Num12z2">
    <w:name w:val="WW8Num12z2"/>
    <w:rsid w:val="00A93317"/>
  </w:style>
  <w:style w:type="character" w:customStyle="1" w:styleId="WW8Num12z3">
    <w:name w:val="WW8Num12z3"/>
    <w:rsid w:val="00A93317"/>
  </w:style>
  <w:style w:type="character" w:customStyle="1" w:styleId="WW8Num12z4">
    <w:name w:val="WW8Num12z4"/>
    <w:rsid w:val="00A93317"/>
  </w:style>
  <w:style w:type="character" w:customStyle="1" w:styleId="WW8Num12z5">
    <w:name w:val="WW8Num12z5"/>
    <w:rsid w:val="00A93317"/>
  </w:style>
  <w:style w:type="character" w:customStyle="1" w:styleId="WW8Num12z6">
    <w:name w:val="WW8Num12z6"/>
    <w:rsid w:val="00A93317"/>
  </w:style>
  <w:style w:type="character" w:customStyle="1" w:styleId="WW8Num12z7">
    <w:name w:val="WW8Num12z7"/>
    <w:rsid w:val="00A93317"/>
  </w:style>
  <w:style w:type="character" w:customStyle="1" w:styleId="WW8Num12z8">
    <w:name w:val="WW8Num12z8"/>
    <w:rsid w:val="00A93317"/>
  </w:style>
  <w:style w:type="character" w:customStyle="1" w:styleId="WW8Num13z0">
    <w:name w:val="WW8Num13z0"/>
    <w:rsid w:val="00A93317"/>
  </w:style>
  <w:style w:type="character" w:customStyle="1" w:styleId="WW8Num13z1">
    <w:name w:val="WW8Num13z1"/>
    <w:rsid w:val="00A93317"/>
  </w:style>
  <w:style w:type="character" w:customStyle="1" w:styleId="WW8Num13z2">
    <w:name w:val="WW8Num13z2"/>
    <w:rsid w:val="00A93317"/>
  </w:style>
  <w:style w:type="character" w:customStyle="1" w:styleId="WW8Num13z3">
    <w:name w:val="WW8Num13z3"/>
    <w:rsid w:val="00A93317"/>
  </w:style>
  <w:style w:type="character" w:customStyle="1" w:styleId="WW8Num13z4">
    <w:name w:val="WW8Num13z4"/>
    <w:rsid w:val="00A93317"/>
  </w:style>
  <w:style w:type="character" w:customStyle="1" w:styleId="WW8Num13z5">
    <w:name w:val="WW8Num13z5"/>
    <w:rsid w:val="00A93317"/>
  </w:style>
  <w:style w:type="character" w:customStyle="1" w:styleId="WW8Num13z6">
    <w:name w:val="WW8Num13z6"/>
    <w:rsid w:val="00A93317"/>
  </w:style>
  <w:style w:type="character" w:customStyle="1" w:styleId="WW8Num13z7">
    <w:name w:val="WW8Num13z7"/>
    <w:rsid w:val="00A93317"/>
  </w:style>
  <w:style w:type="character" w:customStyle="1" w:styleId="WW8Num13z8">
    <w:name w:val="WW8Num13z8"/>
    <w:rsid w:val="00A93317"/>
  </w:style>
  <w:style w:type="character" w:customStyle="1" w:styleId="WW8Num14z0">
    <w:name w:val="WW8Num14z0"/>
    <w:rsid w:val="00A93317"/>
    <w:rPr>
      <w:sz w:val="28"/>
      <w:szCs w:val="28"/>
    </w:rPr>
  </w:style>
  <w:style w:type="character" w:customStyle="1" w:styleId="WW8Num14z1">
    <w:name w:val="WW8Num14z1"/>
    <w:rsid w:val="00A93317"/>
  </w:style>
  <w:style w:type="character" w:customStyle="1" w:styleId="WW8Num14z2">
    <w:name w:val="WW8Num14z2"/>
    <w:rsid w:val="00A93317"/>
  </w:style>
  <w:style w:type="character" w:customStyle="1" w:styleId="WW8Num14z3">
    <w:name w:val="WW8Num14z3"/>
    <w:rsid w:val="00A93317"/>
  </w:style>
  <w:style w:type="character" w:customStyle="1" w:styleId="WW8Num14z4">
    <w:name w:val="WW8Num14z4"/>
    <w:rsid w:val="00A93317"/>
  </w:style>
  <w:style w:type="character" w:customStyle="1" w:styleId="WW8Num14z5">
    <w:name w:val="WW8Num14z5"/>
    <w:rsid w:val="00A93317"/>
  </w:style>
  <w:style w:type="character" w:customStyle="1" w:styleId="WW8Num14z6">
    <w:name w:val="WW8Num14z6"/>
    <w:rsid w:val="00A93317"/>
  </w:style>
  <w:style w:type="character" w:customStyle="1" w:styleId="WW8Num14z7">
    <w:name w:val="WW8Num14z7"/>
    <w:rsid w:val="00A93317"/>
  </w:style>
  <w:style w:type="character" w:customStyle="1" w:styleId="WW8Num14z8">
    <w:name w:val="WW8Num14z8"/>
    <w:rsid w:val="00A93317"/>
  </w:style>
  <w:style w:type="character" w:customStyle="1" w:styleId="WW8Num15z0">
    <w:name w:val="WW8Num15z0"/>
    <w:rsid w:val="00A93317"/>
  </w:style>
  <w:style w:type="character" w:customStyle="1" w:styleId="WW8Num15z1">
    <w:name w:val="WW8Num15z1"/>
    <w:rsid w:val="00A93317"/>
    <w:rPr>
      <w:b/>
      <w:i/>
      <w:color w:val="000000"/>
    </w:rPr>
  </w:style>
  <w:style w:type="character" w:customStyle="1" w:styleId="WW8Num15z2">
    <w:name w:val="WW8Num15z2"/>
    <w:rsid w:val="00A93317"/>
  </w:style>
  <w:style w:type="character" w:customStyle="1" w:styleId="WW8Num15z3">
    <w:name w:val="WW8Num15z3"/>
    <w:rsid w:val="00A93317"/>
  </w:style>
  <w:style w:type="character" w:customStyle="1" w:styleId="WW8Num15z4">
    <w:name w:val="WW8Num15z4"/>
    <w:rsid w:val="00A93317"/>
  </w:style>
  <w:style w:type="character" w:customStyle="1" w:styleId="WW8Num15z5">
    <w:name w:val="WW8Num15z5"/>
    <w:rsid w:val="00A93317"/>
  </w:style>
  <w:style w:type="character" w:customStyle="1" w:styleId="WW8Num15z6">
    <w:name w:val="WW8Num15z6"/>
    <w:rsid w:val="00A93317"/>
  </w:style>
  <w:style w:type="character" w:customStyle="1" w:styleId="WW8Num15z7">
    <w:name w:val="WW8Num15z7"/>
    <w:rsid w:val="00A93317"/>
  </w:style>
  <w:style w:type="character" w:customStyle="1" w:styleId="WW8Num15z8">
    <w:name w:val="WW8Num15z8"/>
    <w:rsid w:val="00A93317"/>
  </w:style>
  <w:style w:type="character" w:customStyle="1" w:styleId="WW8Num16z0">
    <w:name w:val="WW8Num16z0"/>
    <w:rsid w:val="00A93317"/>
  </w:style>
  <w:style w:type="character" w:customStyle="1" w:styleId="WW8Num16z1">
    <w:name w:val="WW8Num16z1"/>
    <w:rsid w:val="00A93317"/>
  </w:style>
  <w:style w:type="character" w:customStyle="1" w:styleId="WW8Num16z2">
    <w:name w:val="WW8Num16z2"/>
    <w:rsid w:val="00A93317"/>
  </w:style>
  <w:style w:type="character" w:customStyle="1" w:styleId="WW8Num16z3">
    <w:name w:val="WW8Num16z3"/>
    <w:rsid w:val="00A93317"/>
  </w:style>
  <w:style w:type="character" w:customStyle="1" w:styleId="WW8Num16z4">
    <w:name w:val="WW8Num16z4"/>
    <w:rsid w:val="00A93317"/>
  </w:style>
  <w:style w:type="character" w:customStyle="1" w:styleId="WW8Num16z5">
    <w:name w:val="WW8Num16z5"/>
    <w:rsid w:val="00A93317"/>
  </w:style>
  <w:style w:type="character" w:customStyle="1" w:styleId="WW8Num16z6">
    <w:name w:val="WW8Num16z6"/>
    <w:rsid w:val="00A93317"/>
  </w:style>
  <w:style w:type="character" w:customStyle="1" w:styleId="WW8Num16z7">
    <w:name w:val="WW8Num16z7"/>
    <w:rsid w:val="00A93317"/>
  </w:style>
  <w:style w:type="character" w:customStyle="1" w:styleId="WW8Num16z8">
    <w:name w:val="WW8Num16z8"/>
    <w:rsid w:val="00A93317"/>
  </w:style>
  <w:style w:type="character" w:customStyle="1" w:styleId="WW8Num2z1">
    <w:name w:val="WW8Num2z1"/>
    <w:rsid w:val="00A93317"/>
    <w:rPr>
      <w:rFonts w:ascii="Courier New" w:hAnsi="Courier New" w:cs="Courier New"/>
    </w:rPr>
  </w:style>
  <w:style w:type="character" w:customStyle="1" w:styleId="WW8Num2z2">
    <w:name w:val="WW8Num2z2"/>
    <w:rsid w:val="00A93317"/>
    <w:rPr>
      <w:rFonts w:ascii="Wingdings" w:hAnsi="Wingdings" w:cs="Wingdings"/>
    </w:rPr>
  </w:style>
  <w:style w:type="character" w:customStyle="1" w:styleId="WW8Num3z1">
    <w:name w:val="WW8Num3z1"/>
    <w:rsid w:val="00A93317"/>
  </w:style>
  <w:style w:type="character" w:customStyle="1" w:styleId="WW8Num3z2">
    <w:name w:val="WW8Num3z2"/>
    <w:rsid w:val="00A93317"/>
  </w:style>
  <w:style w:type="character" w:customStyle="1" w:styleId="WW8Num3z3">
    <w:name w:val="WW8Num3z3"/>
    <w:rsid w:val="00A93317"/>
  </w:style>
  <w:style w:type="character" w:customStyle="1" w:styleId="WW8Num3z4">
    <w:name w:val="WW8Num3z4"/>
    <w:rsid w:val="00A93317"/>
  </w:style>
  <w:style w:type="character" w:customStyle="1" w:styleId="WW8Num3z5">
    <w:name w:val="WW8Num3z5"/>
    <w:rsid w:val="00A93317"/>
  </w:style>
  <w:style w:type="character" w:customStyle="1" w:styleId="WW8Num3z6">
    <w:name w:val="WW8Num3z6"/>
    <w:rsid w:val="00A93317"/>
  </w:style>
  <w:style w:type="character" w:customStyle="1" w:styleId="WW8Num3z7">
    <w:name w:val="WW8Num3z7"/>
    <w:rsid w:val="00A93317"/>
  </w:style>
  <w:style w:type="character" w:customStyle="1" w:styleId="WW8Num3z8">
    <w:name w:val="WW8Num3z8"/>
    <w:rsid w:val="00A93317"/>
  </w:style>
  <w:style w:type="character" w:customStyle="1" w:styleId="WW8Num4z1">
    <w:name w:val="WW8Num4z1"/>
    <w:rsid w:val="00A93317"/>
    <w:rPr>
      <w:rFonts w:ascii="Courier New" w:hAnsi="Courier New" w:cs="Courier New"/>
    </w:rPr>
  </w:style>
  <w:style w:type="character" w:customStyle="1" w:styleId="WW8Num4z2">
    <w:name w:val="WW8Num4z2"/>
    <w:rsid w:val="00A93317"/>
    <w:rPr>
      <w:rFonts w:ascii="Wingdings" w:hAnsi="Wingdings" w:cs="Wingdings"/>
    </w:rPr>
  </w:style>
  <w:style w:type="character" w:customStyle="1" w:styleId="WW8Num5z1">
    <w:name w:val="WW8Num5z1"/>
    <w:rsid w:val="00A93317"/>
  </w:style>
  <w:style w:type="character" w:customStyle="1" w:styleId="WW8Num5z2">
    <w:name w:val="WW8Num5z2"/>
    <w:rsid w:val="00A93317"/>
  </w:style>
  <w:style w:type="character" w:customStyle="1" w:styleId="WW8Num5z3">
    <w:name w:val="WW8Num5z3"/>
    <w:rsid w:val="00A93317"/>
  </w:style>
  <w:style w:type="character" w:customStyle="1" w:styleId="WW8Num5z4">
    <w:name w:val="WW8Num5z4"/>
    <w:rsid w:val="00A93317"/>
  </w:style>
  <w:style w:type="character" w:customStyle="1" w:styleId="WW8Num5z5">
    <w:name w:val="WW8Num5z5"/>
    <w:rsid w:val="00A93317"/>
  </w:style>
  <w:style w:type="character" w:customStyle="1" w:styleId="WW8Num5z6">
    <w:name w:val="WW8Num5z6"/>
    <w:rsid w:val="00A93317"/>
  </w:style>
  <w:style w:type="character" w:customStyle="1" w:styleId="WW8Num5z7">
    <w:name w:val="WW8Num5z7"/>
    <w:rsid w:val="00A93317"/>
  </w:style>
  <w:style w:type="character" w:customStyle="1" w:styleId="WW8Num5z8">
    <w:name w:val="WW8Num5z8"/>
    <w:rsid w:val="00A93317"/>
  </w:style>
  <w:style w:type="character" w:customStyle="1" w:styleId="WW8Num6z1">
    <w:name w:val="WW8Num6z1"/>
    <w:rsid w:val="00A93317"/>
  </w:style>
  <w:style w:type="character" w:customStyle="1" w:styleId="WW8Num6z2">
    <w:name w:val="WW8Num6z2"/>
    <w:rsid w:val="00A93317"/>
  </w:style>
  <w:style w:type="character" w:customStyle="1" w:styleId="WW8Num6z3">
    <w:name w:val="WW8Num6z3"/>
    <w:rsid w:val="00A93317"/>
  </w:style>
  <w:style w:type="character" w:customStyle="1" w:styleId="WW8Num6z4">
    <w:name w:val="WW8Num6z4"/>
    <w:rsid w:val="00A93317"/>
  </w:style>
  <w:style w:type="character" w:customStyle="1" w:styleId="WW8Num6z5">
    <w:name w:val="WW8Num6z5"/>
    <w:rsid w:val="00A93317"/>
  </w:style>
  <w:style w:type="character" w:customStyle="1" w:styleId="WW8Num6z6">
    <w:name w:val="WW8Num6z6"/>
    <w:rsid w:val="00A93317"/>
  </w:style>
  <w:style w:type="character" w:customStyle="1" w:styleId="WW8Num6z7">
    <w:name w:val="WW8Num6z7"/>
    <w:rsid w:val="00A93317"/>
  </w:style>
  <w:style w:type="character" w:customStyle="1" w:styleId="WW8Num6z8">
    <w:name w:val="WW8Num6z8"/>
    <w:rsid w:val="00A93317"/>
  </w:style>
  <w:style w:type="character" w:customStyle="1" w:styleId="WW8Num7z1">
    <w:name w:val="WW8Num7z1"/>
    <w:rsid w:val="00A93317"/>
  </w:style>
  <w:style w:type="character" w:customStyle="1" w:styleId="WW8Num7z2">
    <w:name w:val="WW8Num7z2"/>
    <w:rsid w:val="00A93317"/>
  </w:style>
  <w:style w:type="character" w:customStyle="1" w:styleId="WW8Num7z3">
    <w:name w:val="WW8Num7z3"/>
    <w:rsid w:val="00A93317"/>
  </w:style>
  <w:style w:type="character" w:customStyle="1" w:styleId="WW8Num7z4">
    <w:name w:val="WW8Num7z4"/>
    <w:rsid w:val="00A93317"/>
  </w:style>
  <w:style w:type="character" w:customStyle="1" w:styleId="WW8Num7z5">
    <w:name w:val="WW8Num7z5"/>
    <w:rsid w:val="00A93317"/>
  </w:style>
  <w:style w:type="character" w:customStyle="1" w:styleId="WW8Num7z6">
    <w:name w:val="WW8Num7z6"/>
    <w:rsid w:val="00A93317"/>
  </w:style>
  <w:style w:type="character" w:customStyle="1" w:styleId="WW8Num7z7">
    <w:name w:val="WW8Num7z7"/>
    <w:rsid w:val="00A93317"/>
  </w:style>
  <w:style w:type="character" w:customStyle="1" w:styleId="WW8Num7z8">
    <w:name w:val="WW8Num7z8"/>
    <w:rsid w:val="00A93317"/>
  </w:style>
  <w:style w:type="character" w:customStyle="1" w:styleId="WW8Num8z1">
    <w:name w:val="WW8Num8z1"/>
    <w:rsid w:val="00A93317"/>
  </w:style>
  <w:style w:type="character" w:customStyle="1" w:styleId="WW8Num8z2">
    <w:name w:val="WW8Num8z2"/>
    <w:rsid w:val="00A93317"/>
  </w:style>
  <w:style w:type="character" w:customStyle="1" w:styleId="WW8Num8z3">
    <w:name w:val="WW8Num8z3"/>
    <w:rsid w:val="00A93317"/>
  </w:style>
  <w:style w:type="character" w:customStyle="1" w:styleId="WW8Num8z4">
    <w:name w:val="WW8Num8z4"/>
    <w:rsid w:val="00A93317"/>
  </w:style>
  <w:style w:type="character" w:customStyle="1" w:styleId="WW8Num8z5">
    <w:name w:val="WW8Num8z5"/>
    <w:rsid w:val="00A93317"/>
  </w:style>
  <w:style w:type="character" w:customStyle="1" w:styleId="WW8Num8z6">
    <w:name w:val="WW8Num8z6"/>
    <w:rsid w:val="00A93317"/>
  </w:style>
  <w:style w:type="character" w:customStyle="1" w:styleId="WW8Num8z7">
    <w:name w:val="WW8Num8z7"/>
    <w:rsid w:val="00A93317"/>
  </w:style>
  <w:style w:type="character" w:customStyle="1" w:styleId="WW8Num8z8">
    <w:name w:val="WW8Num8z8"/>
    <w:rsid w:val="00A93317"/>
  </w:style>
  <w:style w:type="character" w:customStyle="1" w:styleId="WW8Num9z1">
    <w:name w:val="WW8Num9z1"/>
    <w:rsid w:val="00A93317"/>
  </w:style>
  <w:style w:type="character" w:customStyle="1" w:styleId="WW8Num9z2">
    <w:name w:val="WW8Num9z2"/>
    <w:rsid w:val="00A93317"/>
  </w:style>
  <w:style w:type="character" w:customStyle="1" w:styleId="WW8Num9z3">
    <w:name w:val="WW8Num9z3"/>
    <w:rsid w:val="00A93317"/>
  </w:style>
  <w:style w:type="character" w:customStyle="1" w:styleId="WW8Num9z4">
    <w:name w:val="WW8Num9z4"/>
    <w:rsid w:val="00A93317"/>
  </w:style>
  <w:style w:type="character" w:customStyle="1" w:styleId="WW8Num9z5">
    <w:name w:val="WW8Num9z5"/>
    <w:rsid w:val="00A93317"/>
  </w:style>
  <w:style w:type="character" w:customStyle="1" w:styleId="WW8Num9z6">
    <w:name w:val="WW8Num9z6"/>
    <w:rsid w:val="00A93317"/>
  </w:style>
  <w:style w:type="character" w:customStyle="1" w:styleId="WW8Num9z7">
    <w:name w:val="WW8Num9z7"/>
    <w:rsid w:val="00A93317"/>
  </w:style>
  <w:style w:type="character" w:customStyle="1" w:styleId="WW8Num9z8">
    <w:name w:val="WW8Num9z8"/>
    <w:rsid w:val="00A93317"/>
  </w:style>
  <w:style w:type="character" w:customStyle="1" w:styleId="WW8Num10z1">
    <w:name w:val="WW8Num10z1"/>
    <w:rsid w:val="00A93317"/>
  </w:style>
  <w:style w:type="character" w:customStyle="1" w:styleId="WW8Num10z2">
    <w:name w:val="WW8Num10z2"/>
    <w:rsid w:val="00A93317"/>
  </w:style>
  <w:style w:type="character" w:customStyle="1" w:styleId="WW8Num10z3">
    <w:name w:val="WW8Num10z3"/>
    <w:rsid w:val="00A93317"/>
  </w:style>
  <w:style w:type="character" w:customStyle="1" w:styleId="WW8Num10z4">
    <w:name w:val="WW8Num10z4"/>
    <w:rsid w:val="00A93317"/>
  </w:style>
  <w:style w:type="character" w:customStyle="1" w:styleId="WW8Num10z5">
    <w:name w:val="WW8Num10z5"/>
    <w:rsid w:val="00A93317"/>
  </w:style>
  <w:style w:type="character" w:customStyle="1" w:styleId="WW8Num10z6">
    <w:name w:val="WW8Num10z6"/>
    <w:rsid w:val="00A93317"/>
  </w:style>
  <w:style w:type="character" w:customStyle="1" w:styleId="WW8Num10z7">
    <w:name w:val="WW8Num10z7"/>
    <w:rsid w:val="00A93317"/>
  </w:style>
  <w:style w:type="character" w:customStyle="1" w:styleId="WW8Num10z8">
    <w:name w:val="WW8Num10z8"/>
    <w:rsid w:val="00A93317"/>
  </w:style>
  <w:style w:type="character" w:customStyle="1" w:styleId="WW8Num11z1">
    <w:name w:val="WW8Num11z1"/>
    <w:rsid w:val="00A93317"/>
  </w:style>
  <w:style w:type="character" w:customStyle="1" w:styleId="WW8Num11z2">
    <w:name w:val="WW8Num11z2"/>
    <w:rsid w:val="00A93317"/>
  </w:style>
  <w:style w:type="character" w:customStyle="1" w:styleId="WW8Num11z3">
    <w:name w:val="WW8Num11z3"/>
    <w:rsid w:val="00A93317"/>
  </w:style>
  <w:style w:type="character" w:customStyle="1" w:styleId="WW8Num11z4">
    <w:name w:val="WW8Num11z4"/>
    <w:rsid w:val="00A93317"/>
  </w:style>
  <w:style w:type="character" w:customStyle="1" w:styleId="WW8Num11z5">
    <w:name w:val="WW8Num11z5"/>
    <w:rsid w:val="00A93317"/>
  </w:style>
  <w:style w:type="character" w:customStyle="1" w:styleId="WW8Num11z6">
    <w:name w:val="WW8Num11z6"/>
    <w:rsid w:val="00A93317"/>
  </w:style>
  <w:style w:type="character" w:customStyle="1" w:styleId="WW8Num11z7">
    <w:name w:val="WW8Num11z7"/>
    <w:rsid w:val="00A93317"/>
  </w:style>
  <w:style w:type="character" w:customStyle="1" w:styleId="WW8Num11z8">
    <w:name w:val="WW8Num11z8"/>
    <w:rsid w:val="00A93317"/>
  </w:style>
  <w:style w:type="character" w:customStyle="1" w:styleId="1">
    <w:name w:val="Основной шрифт абзаца1"/>
    <w:rsid w:val="00A93317"/>
  </w:style>
  <w:style w:type="character" w:customStyle="1" w:styleId="a3">
    <w:name w:val="Символ нумерации"/>
    <w:rsid w:val="00A93317"/>
  </w:style>
  <w:style w:type="character" w:styleId="a4">
    <w:name w:val="Strong"/>
    <w:qFormat/>
    <w:rsid w:val="00A93317"/>
    <w:rPr>
      <w:b/>
      <w:bCs/>
    </w:rPr>
  </w:style>
  <w:style w:type="paragraph" w:styleId="a5">
    <w:name w:val="Title"/>
    <w:basedOn w:val="a"/>
    <w:next w:val="a6"/>
    <w:qFormat/>
    <w:rsid w:val="00A9331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A93317"/>
    <w:pPr>
      <w:suppressAutoHyphens w:val="0"/>
      <w:spacing w:after="120"/>
    </w:pPr>
    <w:rPr>
      <w:rFonts w:eastAsia="Times New Roman"/>
      <w:sz w:val="20"/>
      <w:szCs w:val="20"/>
      <w:lang w:val="en-US"/>
    </w:rPr>
  </w:style>
  <w:style w:type="paragraph" w:styleId="a7">
    <w:name w:val="List"/>
    <w:basedOn w:val="a6"/>
    <w:rsid w:val="00A93317"/>
    <w:rPr>
      <w:rFonts w:cs="Mangal"/>
    </w:rPr>
  </w:style>
  <w:style w:type="paragraph" w:customStyle="1" w:styleId="10">
    <w:name w:val="Название1"/>
    <w:basedOn w:val="a"/>
    <w:rsid w:val="00A93317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A93317"/>
    <w:pPr>
      <w:suppressLineNumbers/>
    </w:pPr>
    <w:rPr>
      <w:rFonts w:cs="Mangal"/>
    </w:rPr>
  </w:style>
  <w:style w:type="paragraph" w:styleId="a8">
    <w:name w:val="Body Text Indent"/>
    <w:basedOn w:val="a"/>
    <w:rsid w:val="00A93317"/>
    <w:pPr>
      <w:suppressAutoHyphens w:val="0"/>
      <w:spacing w:after="120"/>
      <w:ind w:left="283"/>
    </w:pPr>
    <w:rPr>
      <w:rFonts w:eastAsia="Times New Roman"/>
      <w:sz w:val="20"/>
      <w:szCs w:val="20"/>
      <w:lang w:val="en-US"/>
    </w:rPr>
  </w:style>
  <w:style w:type="paragraph" w:customStyle="1" w:styleId="12">
    <w:name w:val="Текст1"/>
    <w:basedOn w:val="a"/>
    <w:rsid w:val="00A93317"/>
    <w:pPr>
      <w:suppressAutoHyphens w:val="0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qFormat/>
    <w:rsid w:val="00A93317"/>
    <w:pPr>
      <w:suppressAutoHyphens w:val="0"/>
      <w:ind w:left="720"/>
    </w:pPr>
    <w:rPr>
      <w:sz w:val="28"/>
      <w:szCs w:val="28"/>
    </w:rPr>
  </w:style>
  <w:style w:type="paragraph" w:customStyle="1" w:styleId="aa">
    <w:name w:val="Содержимое таблицы"/>
    <w:basedOn w:val="a"/>
    <w:rsid w:val="00A93317"/>
    <w:pPr>
      <w:suppressLineNumbers/>
    </w:pPr>
  </w:style>
  <w:style w:type="paragraph" w:customStyle="1" w:styleId="ab">
    <w:name w:val="Заголовок таблицы"/>
    <w:basedOn w:val="aa"/>
    <w:rsid w:val="00A93317"/>
    <w:pPr>
      <w:jc w:val="center"/>
    </w:pPr>
    <w:rPr>
      <w:b/>
      <w:bCs/>
    </w:rPr>
  </w:style>
  <w:style w:type="paragraph" w:styleId="ac">
    <w:name w:val="Balloon Text"/>
    <w:basedOn w:val="a"/>
    <w:semiHidden/>
    <w:rsid w:val="00A93317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B97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8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962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>ВСТ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/>
  <dc:creator>5423-3</dc:creator>
  <cp:keywords/>
  <dc:description/>
  <cp:lastModifiedBy>Ann</cp:lastModifiedBy>
  <cp:revision>4</cp:revision>
  <cp:lastPrinted>2016-03-04T11:45:00Z</cp:lastPrinted>
  <dcterms:created xsi:type="dcterms:W3CDTF">2021-03-20T13:04:00Z</dcterms:created>
  <dcterms:modified xsi:type="dcterms:W3CDTF">2021-03-20T13:05:00Z</dcterms:modified>
</cp:coreProperties>
</file>